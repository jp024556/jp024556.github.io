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ook w:val="01E0" w:firstRow="1" w:lastRow="1" w:firstColumn="1" w:lastColumn="1" w:noHBand="0" w:noVBand="0"/>
      </w:tblPr>
      <w:tblGrid>
        <w:gridCol w:w="2327"/>
        <w:gridCol w:w="1527"/>
        <w:gridCol w:w="139"/>
        <w:gridCol w:w="3193"/>
        <w:gridCol w:w="691"/>
        <w:gridCol w:w="2203"/>
      </w:tblGrid>
      <w:tr xmlns:wp14="http://schemas.microsoft.com/office/word/2010/wordml" w:rsidRPr="00855E2C" w:rsidR="00D60239" w:rsidTr="0B7D41E4" w14:paraId="053D32E7" wp14:textId="77777777">
        <w:trPr>
          <w:trHeight w:val="126"/>
        </w:trPr>
        <w:tc>
          <w:tcPr>
            <w:tcW w:w="1911" w:type="pct"/>
            <w:gridSpan w:val="2"/>
            <w:shd w:val="clear" w:color="auto" w:fill="auto"/>
            <w:tcMar/>
            <w:vAlign w:val="center"/>
          </w:tcPr>
          <w:p w:rsidR="00D60239" w:rsidP="0002720B" w:rsidRDefault="00542BB0" w14:paraId="699D2C4D" wp14:textId="77777777">
            <w:pPr>
              <w:rPr>
                <w:rFonts w:ascii="Calibri" w:hAnsi="Calibri" w:cs="Calibri"/>
                <w:sz w:val="20"/>
                <w:szCs w:val="20"/>
              </w:rPr>
            </w:pPr>
            <w:r>
              <w:rPr>
                <w:rFonts w:ascii="Calibri" w:hAnsi="Calibri" w:cs="Calibri"/>
                <w:sz w:val="20"/>
                <w:szCs w:val="20"/>
              </w:rPr>
              <w:t>Muzaffarpur</w:t>
            </w:r>
            <w:r w:rsidR="00891ACD">
              <w:rPr>
                <w:rFonts w:ascii="Calibri" w:hAnsi="Calibri" w:cs="Calibri"/>
                <w:sz w:val="20"/>
                <w:szCs w:val="20"/>
              </w:rPr>
              <w:t xml:space="preserve">, </w:t>
            </w:r>
            <w:r>
              <w:rPr>
                <w:rFonts w:ascii="Calibri" w:hAnsi="Calibri" w:cs="Calibri"/>
                <w:sz w:val="20"/>
                <w:szCs w:val="20"/>
              </w:rPr>
              <w:t>Bihar</w:t>
            </w:r>
          </w:p>
          <w:p w:rsidRPr="00855E2C" w:rsidR="00D52906" w:rsidP="0002720B" w:rsidRDefault="00542BB0" w14:paraId="4AB6D1E0" wp14:textId="77777777">
            <w:pPr>
              <w:rPr>
                <w:rFonts w:ascii="Calibri" w:hAnsi="Calibri" w:cs="Calibri"/>
                <w:sz w:val="20"/>
                <w:szCs w:val="20"/>
              </w:rPr>
            </w:pPr>
            <w:r>
              <w:rPr>
                <w:rFonts w:ascii="Calibri" w:hAnsi="Calibri" w:cs="Calibri"/>
                <w:sz w:val="20"/>
                <w:szCs w:val="20"/>
              </w:rPr>
              <w:t>India</w:t>
            </w:r>
            <w:r w:rsidR="00891ACD">
              <w:rPr>
                <w:rFonts w:ascii="Calibri" w:hAnsi="Calibri" w:cs="Calibri"/>
                <w:sz w:val="20"/>
                <w:szCs w:val="20"/>
              </w:rPr>
              <w:t>. P</w:t>
            </w:r>
            <w:r w:rsidR="00AD1D0E">
              <w:rPr>
                <w:rFonts w:ascii="Calibri" w:hAnsi="Calibri" w:cs="Calibri"/>
                <w:sz w:val="20"/>
                <w:szCs w:val="20"/>
              </w:rPr>
              <w:t>IN</w:t>
            </w:r>
            <w:r w:rsidR="00891ACD">
              <w:rPr>
                <w:rFonts w:ascii="Calibri" w:hAnsi="Calibri" w:cs="Calibri"/>
                <w:sz w:val="20"/>
                <w:szCs w:val="20"/>
              </w:rPr>
              <w:t xml:space="preserve"> -</w:t>
            </w:r>
            <w:r w:rsidR="00D52906">
              <w:rPr>
                <w:rFonts w:ascii="Calibri" w:hAnsi="Calibri" w:cs="Calibri"/>
                <w:sz w:val="20"/>
                <w:szCs w:val="20"/>
              </w:rPr>
              <w:t xml:space="preserve"> </w:t>
            </w:r>
            <w:r>
              <w:rPr>
                <w:rFonts w:ascii="Calibri" w:hAnsi="Calibri" w:cs="Calibri"/>
                <w:sz w:val="20"/>
                <w:szCs w:val="20"/>
              </w:rPr>
              <w:t>844120</w:t>
            </w:r>
          </w:p>
        </w:tc>
        <w:tc>
          <w:tcPr>
            <w:tcW w:w="1653" w:type="pct"/>
            <w:gridSpan w:val="2"/>
            <w:shd w:val="clear" w:color="auto" w:fill="auto"/>
            <w:tcMar/>
            <w:vAlign w:val="center"/>
          </w:tcPr>
          <w:p w:rsidRPr="0002720B" w:rsidR="00D60239" w:rsidP="00B87264" w:rsidRDefault="00542BB0" w14:paraId="4CF5C6D1" wp14:textId="77777777">
            <w:pPr>
              <w:autoSpaceDE w:val="0"/>
              <w:autoSpaceDN w:val="0"/>
              <w:adjustRightInd w:val="0"/>
              <w:jc w:val="center"/>
              <w:rPr>
                <w:b/>
                <w:bCs/>
              </w:rPr>
            </w:pPr>
            <w:r>
              <w:rPr>
                <w:rFonts w:ascii="Calibri" w:hAnsi="Calibri" w:cs="Calibri"/>
                <w:b/>
                <w:smallCaps/>
                <w:spacing w:val="40"/>
                <w:sz w:val="36"/>
                <w:szCs w:val="44"/>
              </w:rPr>
              <w:t>Jay Prakash</w:t>
            </w:r>
          </w:p>
        </w:tc>
        <w:tc>
          <w:tcPr>
            <w:tcW w:w="1436" w:type="pct"/>
            <w:gridSpan w:val="2"/>
            <w:shd w:val="clear" w:color="auto" w:fill="auto"/>
            <w:tcMar/>
            <w:vAlign w:val="center"/>
          </w:tcPr>
          <w:p w:rsidR="0002720B" w:rsidP="0002720B" w:rsidRDefault="0002720B" w14:paraId="120BC333" wp14:textId="77777777">
            <w:pPr>
              <w:jc w:val="right"/>
              <w:rPr>
                <w:rFonts w:ascii="Calibri" w:hAnsi="Calibri" w:cs="Calibri"/>
                <w:sz w:val="20"/>
                <w:szCs w:val="20"/>
              </w:rPr>
            </w:pPr>
            <w:r>
              <w:rPr>
                <w:rFonts w:ascii="Calibri" w:hAnsi="Calibri" w:cs="Calibri"/>
                <w:sz w:val="20"/>
                <w:szCs w:val="20"/>
              </w:rPr>
              <w:t>(</w:t>
            </w:r>
            <w:r w:rsidR="002157CD">
              <w:rPr>
                <w:rFonts w:ascii="Calibri" w:hAnsi="Calibri" w:cs="Calibri"/>
                <w:sz w:val="20"/>
                <w:szCs w:val="20"/>
              </w:rPr>
              <w:t>+91</w:t>
            </w:r>
            <w:r w:rsidR="00D52906">
              <w:rPr>
                <w:rFonts w:ascii="Calibri" w:hAnsi="Calibri" w:cs="Calibri"/>
                <w:sz w:val="20"/>
                <w:szCs w:val="20"/>
              </w:rPr>
              <w:t xml:space="preserve">) </w:t>
            </w:r>
            <w:r w:rsidR="00542BB0">
              <w:rPr>
                <w:rFonts w:ascii="Calibri" w:hAnsi="Calibri" w:cs="Calibri"/>
                <w:sz w:val="20"/>
                <w:szCs w:val="20"/>
              </w:rPr>
              <w:t>993</w:t>
            </w:r>
            <w:r w:rsidR="004A35C6">
              <w:rPr>
                <w:rFonts w:ascii="Calibri" w:hAnsi="Calibri" w:cs="Calibri"/>
                <w:sz w:val="20"/>
                <w:szCs w:val="20"/>
              </w:rPr>
              <w:t>-</w:t>
            </w:r>
            <w:r w:rsidR="00542BB0">
              <w:rPr>
                <w:rFonts w:ascii="Calibri" w:hAnsi="Calibri" w:cs="Calibri"/>
                <w:sz w:val="20"/>
                <w:szCs w:val="20"/>
              </w:rPr>
              <w:t>902</w:t>
            </w:r>
            <w:r w:rsidR="004A35C6">
              <w:rPr>
                <w:rFonts w:ascii="Calibri" w:hAnsi="Calibri" w:cs="Calibri"/>
                <w:sz w:val="20"/>
                <w:szCs w:val="20"/>
              </w:rPr>
              <w:t>-</w:t>
            </w:r>
            <w:r w:rsidR="00542BB0">
              <w:rPr>
                <w:rFonts w:ascii="Calibri" w:hAnsi="Calibri" w:cs="Calibri"/>
                <w:sz w:val="20"/>
                <w:szCs w:val="20"/>
              </w:rPr>
              <w:t>4556</w:t>
            </w:r>
          </w:p>
          <w:p w:rsidRPr="00855E2C" w:rsidR="00D60239" w:rsidP="0002720B" w:rsidRDefault="00542BB0" w14:paraId="6BB44C44" wp14:textId="77777777">
            <w:pPr>
              <w:jc w:val="right"/>
              <w:rPr>
                <w:rFonts w:ascii="Calibri" w:hAnsi="Calibri" w:cs="Calibri"/>
                <w:smallCaps/>
                <w:sz w:val="20"/>
                <w:szCs w:val="20"/>
              </w:rPr>
            </w:pPr>
            <w:r>
              <w:rPr>
                <w:rFonts w:ascii="Calibri" w:hAnsi="Calibri" w:cs="Calibri"/>
                <w:sz w:val="20"/>
                <w:szCs w:val="20"/>
              </w:rPr>
              <w:t>jp024556</w:t>
            </w:r>
            <w:r w:rsidR="00D52906">
              <w:rPr>
                <w:rFonts w:ascii="Calibri" w:hAnsi="Calibri" w:cs="Calibri"/>
                <w:sz w:val="20"/>
                <w:szCs w:val="20"/>
              </w:rPr>
              <w:t>@</w:t>
            </w:r>
            <w:r w:rsidR="00D237E0">
              <w:rPr>
                <w:rFonts w:ascii="Calibri" w:hAnsi="Calibri" w:cs="Calibri"/>
                <w:sz w:val="20"/>
                <w:szCs w:val="20"/>
              </w:rPr>
              <w:t>gmail</w:t>
            </w:r>
            <w:r w:rsidR="00D52906">
              <w:rPr>
                <w:rFonts w:ascii="Calibri" w:hAnsi="Calibri" w:cs="Calibri"/>
                <w:sz w:val="20"/>
                <w:szCs w:val="20"/>
              </w:rPr>
              <w:t>.com</w:t>
            </w:r>
            <w:r w:rsidRPr="00855E2C" w:rsidR="00EA6927">
              <w:rPr>
                <w:rFonts w:ascii="Calibri" w:hAnsi="Calibri" w:cs="Calibri"/>
                <w:sz w:val="20"/>
                <w:szCs w:val="20"/>
              </w:rPr>
              <w:t xml:space="preserve"> </w:t>
            </w:r>
          </w:p>
        </w:tc>
      </w:tr>
      <w:tr xmlns:wp14="http://schemas.microsoft.com/office/word/2010/wordml" w:rsidRPr="00855E2C" w:rsidR="00D60239" w:rsidTr="0B7D41E4" w14:paraId="6C116EDE" wp14:textId="77777777">
        <w:trPr>
          <w:trHeight w:val="210"/>
        </w:trPr>
        <w:tc>
          <w:tcPr>
            <w:tcW w:w="5000" w:type="pct"/>
            <w:gridSpan w:val="6"/>
            <w:tcBorders>
              <w:bottom w:val="single" w:color="auto" w:sz="4" w:space="0"/>
            </w:tcBorders>
            <w:shd w:val="clear" w:color="auto" w:fill="auto"/>
            <w:tcMar/>
            <w:vAlign w:val="bottom"/>
          </w:tcPr>
          <w:p w:rsidRPr="00855E2C" w:rsidR="00191E83" w:rsidP="00191E83" w:rsidRDefault="00191E83" w14:paraId="672A6659" wp14:textId="77777777">
            <w:pPr>
              <w:rPr>
                <w:rFonts w:ascii="Calibri" w:hAnsi="Calibri" w:cs="Calibri"/>
                <w:sz w:val="16"/>
                <w:szCs w:val="16"/>
              </w:rPr>
            </w:pPr>
          </w:p>
          <w:p w:rsidRPr="00855E2C" w:rsidR="00D60239" w:rsidP="00E73070" w:rsidRDefault="00D60239" w14:paraId="0B9B3F1B" wp14:textId="77777777">
            <w:pPr>
              <w:rPr>
                <w:rFonts w:ascii="Calibri" w:hAnsi="Calibri" w:cs="Calibri"/>
                <w:b/>
                <w:smallCaps/>
                <w:sz w:val="22"/>
                <w:szCs w:val="22"/>
              </w:rPr>
            </w:pPr>
            <w:r w:rsidRPr="00855E2C">
              <w:rPr>
                <w:rFonts w:ascii="Calibri" w:hAnsi="Calibri" w:cs="Calibri"/>
                <w:b/>
                <w:smallCaps/>
                <w:sz w:val="22"/>
                <w:szCs w:val="22"/>
              </w:rPr>
              <w:t>Employment</w:t>
            </w:r>
          </w:p>
        </w:tc>
      </w:tr>
      <w:tr xmlns:wp14="http://schemas.microsoft.com/office/word/2010/wordml" w:rsidRPr="00855E2C" w:rsidR="00F54241" w:rsidTr="0B7D41E4" w14:paraId="3D1C90A5" wp14:textId="77777777">
        <w:trPr>
          <w:trHeight w:val="285"/>
        </w:trPr>
        <w:tc>
          <w:tcPr>
            <w:tcW w:w="1980" w:type="pct"/>
            <w:gridSpan w:val="3"/>
            <w:tcBorders>
              <w:top w:val="single" w:color="auto" w:sz="4" w:space="0"/>
            </w:tcBorders>
            <w:shd w:val="clear" w:color="auto" w:fill="auto"/>
            <w:tcMar/>
            <w:vAlign w:val="bottom"/>
          </w:tcPr>
          <w:p w:rsidRPr="00855E2C" w:rsidR="00F54241" w:rsidP="00E73070" w:rsidRDefault="00542BB0" w14:paraId="629766B2" wp14:textId="77777777">
            <w:pPr>
              <w:rPr>
                <w:rFonts w:ascii="Calibri" w:hAnsi="Calibri" w:cs="Calibri"/>
                <w:sz w:val="22"/>
                <w:szCs w:val="22"/>
              </w:rPr>
            </w:pPr>
            <w:r>
              <w:rPr>
                <w:rFonts w:ascii="Calibri" w:hAnsi="Calibri" w:cs="Calibri"/>
                <w:b/>
                <w:sz w:val="22"/>
                <w:szCs w:val="22"/>
              </w:rPr>
              <w:t>Project</w:t>
            </w:r>
            <w:r w:rsidRPr="00855E2C" w:rsidR="0004663E">
              <w:rPr>
                <w:rFonts w:ascii="Calibri" w:hAnsi="Calibri" w:cs="Calibri"/>
                <w:b/>
                <w:sz w:val="22"/>
                <w:szCs w:val="22"/>
              </w:rPr>
              <w:t xml:space="preserve"> Engineer</w:t>
            </w:r>
          </w:p>
        </w:tc>
        <w:tc>
          <w:tcPr>
            <w:tcW w:w="1584" w:type="pct"/>
            <w:tcBorders>
              <w:top w:val="single" w:color="auto" w:sz="4" w:space="0"/>
            </w:tcBorders>
            <w:shd w:val="clear" w:color="auto" w:fill="auto"/>
            <w:tcMar/>
            <w:vAlign w:val="bottom"/>
          </w:tcPr>
          <w:p w:rsidRPr="00855E2C" w:rsidR="0004663E" w:rsidP="00855E2C" w:rsidRDefault="00AD1D0E" w14:paraId="24AD2C34" wp14:textId="77777777">
            <w:pPr>
              <w:jc w:val="center"/>
              <w:rPr>
                <w:rFonts w:ascii="Calibri" w:hAnsi="Calibri" w:cs="Calibri"/>
                <w:b/>
                <w:sz w:val="22"/>
                <w:szCs w:val="22"/>
              </w:rPr>
            </w:pPr>
            <w:r>
              <w:rPr>
                <w:rFonts w:ascii="Calibri" w:hAnsi="Calibri" w:cs="Calibri"/>
                <w:b/>
                <w:sz w:val="22"/>
                <w:szCs w:val="22"/>
              </w:rPr>
              <w:t xml:space="preserve">   </w:t>
            </w:r>
            <w:r w:rsidR="00542BB0">
              <w:rPr>
                <w:rFonts w:ascii="Calibri" w:hAnsi="Calibri" w:cs="Calibri"/>
                <w:b/>
                <w:sz w:val="22"/>
                <w:szCs w:val="22"/>
              </w:rPr>
              <w:t>Wipro Limited</w:t>
            </w:r>
          </w:p>
        </w:tc>
        <w:tc>
          <w:tcPr>
            <w:tcW w:w="1436" w:type="pct"/>
            <w:gridSpan w:val="2"/>
            <w:tcBorders>
              <w:top w:val="single" w:color="auto" w:sz="4" w:space="0"/>
            </w:tcBorders>
            <w:shd w:val="clear" w:color="auto" w:fill="auto"/>
            <w:tcMar/>
            <w:vAlign w:val="bottom"/>
          </w:tcPr>
          <w:p w:rsidRPr="00855E2C" w:rsidR="00F54241" w:rsidP="00E73070" w:rsidRDefault="00542BB0" w14:paraId="439F7042" wp14:textId="77777777">
            <w:pPr>
              <w:pStyle w:val="Heading2"/>
              <w:rPr>
                <w:rFonts w:ascii="Calibri" w:hAnsi="Calibri" w:cs="Calibri"/>
                <w:bCs/>
                <w:sz w:val="22"/>
                <w:szCs w:val="22"/>
              </w:rPr>
            </w:pPr>
            <w:r>
              <w:rPr>
                <w:rFonts w:ascii="Calibri" w:hAnsi="Calibri" w:cs="Calibri"/>
                <w:bCs/>
                <w:sz w:val="22"/>
                <w:szCs w:val="22"/>
              </w:rPr>
              <w:t>October</w:t>
            </w:r>
            <w:r w:rsidR="00C71242">
              <w:rPr>
                <w:rFonts w:ascii="Calibri" w:hAnsi="Calibri" w:cs="Calibri"/>
                <w:bCs/>
                <w:sz w:val="22"/>
                <w:szCs w:val="22"/>
              </w:rPr>
              <w:t xml:space="preserve"> </w:t>
            </w:r>
            <w:r>
              <w:rPr>
                <w:rFonts w:ascii="Calibri" w:hAnsi="Calibri" w:cs="Calibri"/>
                <w:bCs/>
                <w:sz w:val="22"/>
                <w:szCs w:val="22"/>
              </w:rPr>
              <w:t>2019</w:t>
            </w:r>
            <w:r w:rsidR="00905DF9">
              <w:rPr>
                <w:rFonts w:ascii="Calibri" w:hAnsi="Calibri" w:cs="Calibri"/>
                <w:bCs/>
                <w:sz w:val="22"/>
                <w:szCs w:val="22"/>
              </w:rPr>
              <w:t xml:space="preserve"> - Present</w:t>
            </w:r>
          </w:p>
        </w:tc>
      </w:tr>
      <w:tr xmlns:wp14="http://schemas.microsoft.com/office/word/2010/wordml" w:rsidRPr="00855E2C" w:rsidR="00F54241" w:rsidTr="0B7D41E4" w14:paraId="16778586" wp14:textId="77777777">
        <w:trPr>
          <w:trHeight w:val="314"/>
        </w:trPr>
        <w:tc>
          <w:tcPr>
            <w:tcW w:w="5000" w:type="pct"/>
            <w:gridSpan w:val="6"/>
            <w:shd w:val="clear" w:color="auto" w:fill="auto"/>
            <w:tcMar/>
          </w:tcPr>
          <w:p w:rsidRPr="00855E2C" w:rsidR="006C32FE" w:rsidP="00855E2C" w:rsidRDefault="00331B5D" w14:paraId="5D49DD52" wp14:textId="77777777">
            <w:pPr>
              <w:numPr>
                <w:ilvl w:val="0"/>
                <w:numId w:val="1"/>
              </w:numPr>
              <w:tabs>
                <w:tab w:val="clear" w:pos="720"/>
              </w:tabs>
              <w:ind w:left="252" w:hanging="180"/>
              <w:rPr>
                <w:rFonts w:ascii="Calibri" w:hAnsi="Calibri" w:cs="Calibri"/>
                <w:sz w:val="22"/>
                <w:szCs w:val="22"/>
              </w:rPr>
            </w:pPr>
            <w:r>
              <w:rPr>
                <w:rFonts w:ascii="Calibri" w:hAnsi="Calibri" w:cs="Calibri"/>
                <w:sz w:val="22"/>
                <w:szCs w:val="22"/>
              </w:rPr>
              <w:t>Working</w:t>
            </w:r>
            <w:r w:rsidR="00542BB0">
              <w:rPr>
                <w:rFonts w:ascii="Calibri" w:hAnsi="Calibri" w:cs="Calibri"/>
                <w:sz w:val="22"/>
                <w:szCs w:val="22"/>
              </w:rPr>
              <w:t xml:space="preserve"> for one of the big</w:t>
            </w:r>
            <w:r w:rsidR="00DE09F4">
              <w:rPr>
                <w:rFonts w:ascii="Calibri" w:hAnsi="Calibri" w:cs="Calibri"/>
                <w:sz w:val="22"/>
                <w:szCs w:val="22"/>
              </w:rPr>
              <w:t>gest</w:t>
            </w:r>
            <w:r w:rsidR="00542BB0">
              <w:rPr>
                <w:rFonts w:ascii="Calibri" w:hAnsi="Calibri" w:cs="Calibri"/>
                <w:sz w:val="22"/>
                <w:szCs w:val="22"/>
              </w:rPr>
              <w:t xml:space="preserve"> </w:t>
            </w:r>
            <w:r w:rsidR="00DE09F4">
              <w:rPr>
                <w:rFonts w:ascii="Calibri" w:hAnsi="Calibri" w:cs="Calibri"/>
                <w:sz w:val="22"/>
                <w:szCs w:val="22"/>
              </w:rPr>
              <w:t>clients</w:t>
            </w:r>
            <w:r w:rsidR="00542BB0">
              <w:rPr>
                <w:rFonts w:ascii="Calibri" w:hAnsi="Calibri" w:cs="Calibri"/>
                <w:sz w:val="22"/>
                <w:szCs w:val="22"/>
              </w:rPr>
              <w:t xml:space="preserve"> in aerospace industry, successfully completed conversion of old Adobe Flash</w:t>
            </w:r>
            <w:r w:rsidR="005673D0">
              <w:rPr>
                <w:rFonts w:ascii="Calibri" w:hAnsi="Calibri" w:cs="Calibri"/>
                <w:sz w:val="22"/>
                <w:szCs w:val="22"/>
              </w:rPr>
              <w:t xml:space="preserve"> myHR application into modern HTML5 application using pure JavaScript</w:t>
            </w:r>
            <w:r>
              <w:rPr>
                <w:rFonts w:ascii="Calibri" w:hAnsi="Calibri" w:cs="Calibri"/>
                <w:sz w:val="22"/>
                <w:szCs w:val="22"/>
              </w:rPr>
              <w:t>.</w:t>
            </w:r>
          </w:p>
          <w:p w:rsidRPr="005673D0" w:rsidR="00882A29" w:rsidP="005673D0" w:rsidRDefault="005673D0" w14:paraId="4EAB06F1" wp14:textId="77777777">
            <w:pPr>
              <w:numPr>
                <w:ilvl w:val="0"/>
                <w:numId w:val="1"/>
              </w:numPr>
              <w:tabs>
                <w:tab w:val="clear" w:pos="720"/>
              </w:tabs>
              <w:ind w:left="252" w:hanging="180"/>
              <w:rPr>
                <w:rFonts w:ascii="Calibri" w:hAnsi="Calibri" w:cs="Calibri"/>
                <w:sz w:val="14"/>
                <w:szCs w:val="14"/>
              </w:rPr>
            </w:pPr>
            <w:r>
              <w:rPr>
                <w:rFonts w:ascii="Calibri" w:hAnsi="Calibri" w:cs="Calibri"/>
                <w:sz w:val="22"/>
                <w:szCs w:val="22"/>
              </w:rPr>
              <w:t xml:space="preserve">One of the main </w:t>
            </w:r>
            <w:r w:rsidR="00DE09F4">
              <w:rPr>
                <w:rFonts w:ascii="Calibri" w:hAnsi="Calibri" w:cs="Calibri"/>
                <w:sz w:val="22"/>
                <w:szCs w:val="22"/>
              </w:rPr>
              <w:t>challenges</w:t>
            </w:r>
            <w:r>
              <w:rPr>
                <w:rFonts w:ascii="Calibri" w:hAnsi="Calibri" w:cs="Calibri"/>
                <w:sz w:val="22"/>
                <w:szCs w:val="22"/>
              </w:rPr>
              <w:t xml:space="preserve"> was to make the newly created application compatible with the older browser</w:t>
            </w:r>
            <w:r w:rsidR="00203B84">
              <w:rPr>
                <w:rFonts w:ascii="Calibri" w:hAnsi="Calibri" w:cs="Calibri"/>
                <w:sz w:val="22"/>
                <w:szCs w:val="22"/>
              </w:rPr>
              <w:t>s</w:t>
            </w:r>
            <w:r>
              <w:rPr>
                <w:rFonts w:ascii="Calibri" w:hAnsi="Calibri" w:cs="Calibri"/>
                <w:sz w:val="22"/>
                <w:szCs w:val="22"/>
              </w:rPr>
              <w:t xml:space="preserve"> like IE8 along with the modern browsers like Chrome.</w:t>
            </w:r>
          </w:p>
          <w:p w:rsidRPr="00855E2C" w:rsidR="005673D0" w:rsidP="008F035F" w:rsidRDefault="005673D0" w14:paraId="609E4F6D" wp14:textId="77777777">
            <w:pPr>
              <w:numPr>
                <w:ilvl w:val="0"/>
                <w:numId w:val="1"/>
              </w:numPr>
              <w:tabs>
                <w:tab w:val="clear" w:pos="720"/>
              </w:tabs>
              <w:ind w:left="252" w:hanging="180"/>
              <w:rPr>
                <w:rFonts w:ascii="Calibri" w:hAnsi="Calibri" w:cs="Calibri"/>
                <w:sz w:val="14"/>
                <w:szCs w:val="14"/>
              </w:rPr>
            </w:pPr>
            <w:r>
              <w:rPr>
                <w:rFonts w:ascii="Calibri" w:hAnsi="Calibri" w:cs="Calibri"/>
                <w:sz w:val="22"/>
                <w:szCs w:val="22"/>
              </w:rPr>
              <w:t xml:space="preserve">After completion of this project, client sent a “Thank You” email mentioning how the increased performance </w:t>
            </w:r>
            <w:r w:rsidR="008F035F">
              <w:rPr>
                <w:rFonts w:ascii="Calibri" w:hAnsi="Calibri" w:cs="Calibri"/>
                <w:sz w:val="22"/>
                <w:szCs w:val="22"/>
              </w:rPr>
              <w:t xml:space="preserve">and robustness of new application </w:t>
            </w:r>
            <w:r>
              <w:rPr>
                <w:rFonts w:ascii="Calibri" w:hAnsi="Calibri" w:cs="Calibri"/>
                <w:sz w:val="22"/>
                <w:szCs w:val="22"/>
              </w:rPr>
              <w:t>saved them the over</w:t>
            </w:r>
            <w:r w:rsidR="008F035F">
              <w:rPr>
                <w:rFonts w:ascii="Calibri" w:hAnsi="Calibri" w:cs="Calibri"/>
                <w:sz w:val="22"/>
                <w:szCs w:val="22"/>
              </w:rPr>
              <w:t xml:space="preserve">head of solving </w:t>
            </w:r>
            <w:r w:rsidR="00203B84">
              <w:rPr>
                <w:rFonts w:ascii="Calibri" w:hAnsi="Calibri" w:cs="Calibri"/>
                <w:sz w:val="22"/>
                <w:szCs w:val="22"/>
              </w:rPr>
              <w:t xml:space="preserve">a lot of </w:t>
            </w:r>
            <w:r w:rsidR="008F035F">
              <w:rPr>
                <w:rFonts w:ascii="Calibri" w:hAnsi="Calibri" w:cs="Calibri"/>
                <w:sz w:val="22"/>
                <w:szCs w:val="22"/>
              </w:rPr>
              <w:t>support tickets, as w</w:t>
            </w:r>
            <w:r w:rsidR="008748AC">
              <w:rPr>
                <w:rFonts w:ascii="Calibri" w:hAnsi="Calibri" w:cs="Calibri"/>
                <w:sz w:val="22"/>
                <w:szCs w:val="22"/>
              </w:rPr>
              <w:t>ere</w:t>
            </w:r>
            <w:r w:rsidR="008F035F">
              <w:rPr>
                <w:rFonts w:ascii="Calibri" w:hAnsi="Calibri" w:cs="Calibri"/>
                <w:sz w:val="22"/>
                <w:szCs w:val="22"/>
              </w:rPr>
              <w:t xml:space="preserve"> in the case of </w:t>
            </w:r>
            <w:r>
              <w:rPr>
                <w:rFonts w:ascii="Calibri" w:hAnsi="Calibri" w:cs="Calibri"/>
                <w:sz w:val="22"/>
                <w:szCs w:val="22"/>
              </w:rPr>
              <w:t>previous application</w:t>
            </w:r>
            <w:r w:rsidR="008F035F">
              <w:rPr>
                <w:rFonts w:ascii="Calibri" w:hAnsi="Calibri" w:cs="Calibri"/>
                <w:sz w:val="22"/>
                <w:szCs w:val="22"/>
              </w:rPr>
              <w:t xml:space="preserve"> and hence resulted in extending contract for 2 more years.</w:t>
            </w:r>
          </w:p>
        </w:tc>
      </w:tr>
      <w:tr xmlns:wp14="http://schemas.microsoft.com/office/word/2010/wordml" w:rsidRPr="00855E2C" w:rsidR="00633411" w:rsidTr="0B7D41E4" w14:paraId="38F669B2" wp14:textId="77777777">
        <w:trPr>
          <w:trHeight w:val="150"/>
        </w:trPr>
        <w:tc>
          <w:tcPr>
            <w:tcW w:w="1980" w:type="pct"/>
            <w:gridSpan w:val="3"/>
            <w:shd w:val="clear" w:color="auto" w:fill="auto"/>
            <w:tcMar/>
            <w:vAlign w:val="bottom"/>
          </w:tcPr>
          <w:p w:rsidRPr="00855E2C" w:rsidR="00633411" w:rsidP="006131C7" w:rsidRDefault="001734F6" w14:paraId="1C0BA6C4" wp14:textId="77777777">
            <w:pPr>
              <w:rPr>
                <w:rFonts w:ascii="Calibri" w:hAnsi="Calibri" w:cs="Calibri"/>
                <w:b/>
                <w:sz w:val="22"/>
                <w:szCs w:val="22"/>
              </w:rPr>
            </w:pPr>
            <w:bookmarkStart w:name="_Hlk7444634" w:id="0"/>
            <w:r>
              <w:rPr>
                <w:rFonts w:ascii="Calibri" w:hAnsi="Calibri" w:cs="Calibri"/>
                <w:b/>
                <w:sz w:val="22"/>
                <w:szCs w:val="22"/>
              </w:rPr>
              <w:t>Web Development Intern</w:t>
            </w:r>
          </w:p>
        </w:tc>
        <w:tc>
          <w:tcPr>
            <w:tcW w:w="1584" w:type="pct"/>
            <w:shd w:val="clear" w:color="auto" w:fill="auto"/>
            <w:tcMar/>
            <w:vAlign w:val="bottom"/>
          </w:tcPr>
          <w:p w:rsidRPr="00855E2C" w:rsidR="00633411" w:rsidP="006131C7" w:rsidRDefault="00AD1D0E" w14:paraId="1CC6F50A" wp14:textId="77777777">
            <w:pPr>
              <w:jc w:val="center"/>
              <w:rPr>
                <w:rFonts w:ascii="Calibri" w:hAnsi="Calibri" w:cs="Calibri"/>
                <w:b/>
                <w:sz w:val="22"/>
                <w:szCs w:val="22"/>
              </w:rPr>
            </w:pPr>
            <w:r>
              <w:rPr>
                <w:rFonts w:ascii="Calibri" w:hAnsi="Calibri" w:cs="Calibri"/>
                <w:b/>
                <w:sz w:val="22"/>
                <w:szCs w:val="22"/>
              </w:rPr>
              <w:t xml:space="preserve">   </w:t>
            </w:r>
            <w:r w:rsidRPr="001734F6" w:rsidR="001734F6">
              <w:rPr>
                <w:rFonts w:ascii="Calibri" w:hAnsi="Calibri" w:cs="Calibri"/>
                <w:b/>
                <w:sz w:val="22"/>
                <w:szCs w:val="22"/>
              </w:rPr>
              <w:t>Ujwal Designing</w:t>
            </w:r>
          </w:p>
        </w:tc>
        <w:tc>
          <w:tcPr>
            <w:tcW w:w="1436" w:type="pct"/>
            <w:gridSpan w:val="2"/>
            <w:shd w:val="clear" w:color="auto" w:fill="auto"/>
            <w:tcMar/>
            <w:vAlign w:val="bottom"/>
          </w:tcPr>
          <w:p w:rsidRPr="00855E2C" w:rsidR="00633411" w:rsidP="006131C7" w:rsidRDefault="001734F6" w14:paraId="53DDA302" wp14:textId="77777777">
            <w:pPr>
              <w:jc w:val="right"/>
              <w:rPr>
                <w:rFonts w:ascii="Calibri" w:hAnsi="Calibri" w:cs="Calibri"/>
                <w:b/>
                <w:sz w:val="22"/>
                <w:szCs w:val="22"/>
              </w:rPr>
            </w:pPr>
            <w:r>
              <w:rPr>
                <w:rFonts w:ascii="Calibri" w:hAnsi="Calibri" w:cs="Calibri"/>
                <w:b/>
                <w:bCs/>
                <w:sz w:val="22"/>
                <w:szCs w:val="22"/>
              </w:rPr>
              <w:t>April</w:t>
            </w:r>
            <w:r w:rsidR="00633411">
              <w:rPr>
                <w:rFonts w:ascii="Calibri" w:hAnsi="Calibri" w:cs="Calibri"/>
                <w:b/>
                <w:bCs/>
                <w:sz w:val="22"/>
                <w:szCs w:val="22"/>
              </w:rPr>
              <w:t xml:space="preserve"> 201</w:t>
            </w:r>
            <w:r>
              <w:rPr>
                <w:rFonts w:ascii="Calibri" w:hAnsi="Calibri" w:cs="Calibri"/>
                <w:b/>
                <w:bCs/>
                <w:sz w:val="22"/>
                <w:szCs w:val="22"/>
              </w:rPr>
              <w:t>8</w:t>
            </w:r>
            <w:r w:rsidR="00633411">
              <w:rPr>
                <w:rFonts w:ascii="Calibri" w:hAnsi="Calibri" w:cs="Calibri"/>
                <w:b/>
                <w:bCs/>
                <w:sz w:val="22"/>
                <w:szCs w:val="22"/>
              </w:rPr>
              <w:t xml:space="preserve"> </w:t>
            </w:r>
            <w:r w:rsidR="0041651A">
              <w:rPr>
                <w:rFonts w:ascii="Calibri" w:hAnsi="Calibri" w:cs="Calibri"/>
                <w:b/>
                <w:bCs/>
                <w:sz w:val="22"/>
                <w:szCs w:val="22"/>
              </w:rPr>
              <w:t>-</w:t>
            </w:r>
            <w:r>
              <w:rPr>
                <w:rFonts w:ascii="Calibri" w:hAnsi="Calibri" w:cs="Calibri"/>
                <w:b/>
                <w:bCs/>
                <w:sz w:val="22"/>
                <w:szCs w:val="22"/>
              </w:rPr>
              <w:t xml:space="preserve"> May</w:t>
            </w:r>
            <w:r w:rsidR="00633411">
              <w:rPr>
                <w:rFonts w:ascii="Calibri" w:hAnsi="Calibri" w:cs="Calibri"/>
                <w:b/>
                <w:bCs/>
                <w:sz w:val="22"/>
                <w:szCs w:val="22"/>
              </w:rPr>
              <w:t xml:space="preserve"> 2018</w:t>
            </w:r>
          </w:p>
        </w:tc>
      </w:tr>
      <w:tr xmlns:wp14="http://schemas.microsoft.com/office/word/2010/wordml" w:rsidRPr="00855E2C" w:rsidR="00633411" w:rsidTr="0B7D41E4" w14:paraId="0677AD8F" wp14:textId="77777777">
        <w:trPr>
          <w:trHeight w:val="525"/>
        </w:trPr>
        <w:tc>
          <w:tcPr>
            <w:tcW w:w="5000" w:type="pct"/>
            <w:gridSpan w:val="6"/>
            <w:shd w:val="clear" w:color="auto" w:fill="auto"/>
            <w:tcMar/>
            <w:vAlign w:val="bottom"/>
          </w:tcPr>
          <w:p w:rsidR="00633411" w:rsidP="006131C7" w:rsidRDefault="001734F6" w14:paraId="0389F335" wp14:textId="77777777">
            <w:pPr>
              <w:numPr>
                <w:ilvl w:val="0"/>
                <w:numId w:val="1"/>
              </w:numPr>
              <w:tabs>
                <w:tab w:val="clear" w:pos="720"/>
              </w:tabs>
              <w:ind w:left="252" w:hanging="180"/>
              <w:rPr>
                <w:rFonts w:ascii="Calibri" w:hAnsi="Calibri" w:cs="Calibri"/>
                <w:sz w:val="22"/>
                <w:szCs w:val="22"/>
              </w:rPr>
            </w:pPr>
            <w:r>
              <w:rPr>
                <w:rFonts w:ascii="Calibri" w:hAnsi="Calibri" w:cs="Calibri"/>
                <w:sz w:val="22"/>
                <w:szCs w:val="22"/>
              </w:rPr>
              <w:t xml:space="preserve">Task was to design and develop an online education site and </w:t>
            </w:r>
            <w:r w:rsidR="00203B84">
              <w:rPr>
                <w:rFonts w:ascii="Calibri" w:hAnsi="Calibri" w:cs="Calibri"/>
                <w:sz w:val="22"/>
                <w:szCs w:val="22"/>
              </w:rPr>
              <w:t xml:space="preserve">I </w:t>
            </w:r>
            <w:r>
              <w:rPr>
                <w:rFonts w:ascii="Calibri" w:hAnsi="Calibri" w:cs="Calibri"/>
                <w:sz w:val="22"/>
                <w:szCs w:val="22"/>
              </w:rPr>
              <w:t>was able to create multiple possible designs.</w:t>
            </w:r>
          </w:p>
          <w:p w:rsidR="001734F6" w:rsidP="006131C7" w:rsidRDefault="001734F6" w14:paraId="48F27E04" wp14:textId="77777777">
            <w:pPr>
              <w:numPr>
                <w:ilvl w:val="0"/>
                <w:numId w:val="1"/>
              </w:numPr>
              <w:tabs>
                <w:tab w:val="clear" w:pos="720"/>
              </w:tabs>
              <w:ind w:left="252" w:hanging="180"/>
              <w:rPr>
                <w:rFonts w:ascii="Calibri" w:hAnsi="Calibri" w:cs="Calibri"/>
                <w:sz w:val="22"/>
                <w:szCs w:val="22"/>
              </w:rPr>
            </w:pPr>
            <w:r>
              <w:rPr>
                <w:rFonts w:ascii="Calibri" w:hAnsi="Calibri" w:cs="Calibri"/>
                <w:sz w:val="22"/>
                <w:szCs w:val="22"/>
              </w:rPr>
              <w:t xml:space="preserve">Had to use MYSQL as DB and </w:t>
            </w:r>
            <w:r w:rsidR="00CB5D1E">
              <w:rPr>
                <w:rFonts w:ascii="Calibri" w:hAnsi="Calibri" w:cs="Calibri"/>
                <w:sz w:val="22"/>
                <w:szCs w:val="22"/>
              </w:rPr>
              <w:t>the cost of querying it was very expensive as client was going to run it on a high traffic website hence to solve this, implemented an efficient “In-Memory” cache system which resulted in increased performance which was around 20% faster than the previous benchmark.</w:t>
            </w:r>
          </w:p>
          <w:p w:rsidRPr="00855E2C" w:rsidR="00633411" w:rsidP="0B7D41E4" w:rsidRDefault="00633411" w14:paraId="0A37501D" w14:noSpellErr="1" wp14:textId="753E592E">
            <w:pPr>
              <w:numPr>
                <w:ilvl w:val="0"/>
                <w:numId w:val="1"/>
              </w:numPr>
              <w:tabs>
                <w:tab w:val="clear" w:leader="none" w:pos="720"/>
              </w:tabs>
              <w:ind w:left="252" w:hanging="180"/>
              <w:rPr>
                <w:rFonts w:ascii="Calibri" w:hAnsi="Calibri" w:cs="Calibri"/>
                <w:sz w:val="22"/>
                <w:szCs w:val="22"/>
              </w:rPr>
            </w:pPr>
            <w:r w:rsidRPr="0B7D41E4" w:rsidR="0B7D41E4">
              <w:rPr>
                <w:rFonts w:ascii="Calibri" w:hAnsi="Calibri" w:cs="Calibri"/>
                <w:sz w:val="22"/>
                <w:szCs w:val="22"/>
              </w:rPr>
              <w:t>Reference Certificate Link: https://goo.gl/Tv86NT</w:t>
            </w:r>
          </w:p>
        </w:tc>
      </w:tr>
      <w:bookmarkEnd w:id="0"/>
      <w:tr xmlns:wp14="http://schemas.microsoft.com/office/word/2010/wordml" w:rsidRPr="00855E2C" w:rsidR="00FF1F28" w:rsidTr="0B7D41E4" w14:paraId="5AC429E1" wp14:textId="77777777">
        <w:trPr>
          <w:trHeight w:val="70"/>
        </w:trPr>
        <w:tc>
          <w:tcPr>
            <w:tcW w:w="5000" w:type="pct"/>
            <w:gridSpan w:val="6"/>
            <w:tcBorders>
              <w:bottom w:val="single" w:color="auto" w:sz="4" w:space="0"/>
            </w:tcBorders>
            <w:shd w:val="clear" w:color="auto" w:fill="auto"/>
            <w:tcMar/>
          </w:tcPr>
          <w:p w:rsidR="00633411" w:rsidP="00633411" w:rsidRDefault="00633411" w14:paraId="5DAB6C7B" wp14:textId="77777777">
            <w:pPr>
              <w:pStyle w:val="Achievement"/>
              <w:numPr>
                <w:ilvl w:val="0"/>
                <w:numId w:val="0"/>
              </w:numPr>
              <w:rPr>
                <w:rFonts w:ascii="Calibri" w:hAnsi="Calibri" w:cs="Calibri"/>
                <w:b/>
                <w:sz w:val="22"/>
                <w:szCs w:val="22"/>
              </w:rPr>
            </w:pPr>
          </w:p>
          <w:p w:rsidRPr="00855E2C" w:rsidR="00FF1F28" w:rsidP="00C71242" w:rsidRDefault="00FF1F28" w14:paraId="4AE8C614" wp14:textId="77777777">
            <w:pPr>
              <w:pStyle w:val="Achievement"/>
              <w:numPr>
                <w:ilvl w:val="0"/>
                <w:numId w:val="0"/>
              </w:numPr>
              <w:ind w:left="252" w:hanging="180"/>
              <w:rPr>
                <w:rFonts w:ascii="Calibri" w:hAnsi="Calibri" w:cs="Calibri"/>
                <w:sz w:val="22"/>
              </w:rPr>
            </w:pPr>
            <w:r w:rsidRPr="00855E2C">
              <w:rPr>
                <w:rFonts w:ascii="Calibri" w:hAnsi="Calibri" w:cs="Calibri"/>
                <w:b/>
                <w:sz w:val="22"/>
                <w:szCs w:val="22"/>
              </w:rPr>
              <w:t>Languages and Technologies</w:t>
            </w:r>
          </w:p>
        </w:tc>
      </w:tr>
      <w:tr xmlns:wp14="http://schemas.microsoft.com/office/word/2010/wordml" w:rsidRPr="00855E2C" w:rsidR="00FF1F28" w:rsidTr="0B7D41E4" w14:paraId="334E5664" wp14:textId="77777777">
        <w:trPr>
          <w:trHeight w:val="70"/>
        </w:trPr>
        <w:tc>
          <w:tcPr>
            <w:tcW w:w="5000" w:type="pct"/>
            <w:gridSpan w:val="6"/>
            <w:tcBorders>
              <w:top w:val="single" w:color="auto" w:sz="4" w:space="0"/>
            </w:tcBorders>
            <w:shd w:val="clear" w:color="auto" w:fill="auto"/>
            <w:tcMar/>
          </w:tcPr>
          <w:p w:rsidR="00FF1F28" w:rsidP="004C068D" w:rsidRDefault="00CB5D1E" w14:paraId="4DB9C19E" wp14:textId="77777777">
            <w:pPr>
              <w:pStyle w:val="Achievement"/>
              <w:rPr>
                <w:rFonts w:ascii="Calibri" w:hAnsi="Calibri" w:cs="Calibri"/>
                <w:sz w:val="22"/>
              </w:rPr>
            </w:pPr>
            <w:r>
              <w:rPr>
                <w:rFonts w:ascii="Calibri" w:hAnsi="Calibri" w:cs="Calibri"/>
                <w:sz w:val="22"/>
              </w:rPr>
              <w:t>Technology</w:t>
            </w:r>
            <w:r w:rsidR="00BE0BC8">
              <w:rPr>
                <w:rFonts w:ascii="Calibri" w:hAnsi="Calibri" w:cs="Calibri"/>
                <w:sz w:val="22"/>
              </w:rPr>
              <w:t xml:space="preserve"> </w:t>
            </w:r>
            <w:r>
              <w:rPr>
                <w:rFonts w:ascii="Calibri" w:hAnsi="Calibri" w:cs="Calibri"/>
                <w:sz w:val="22"/>
              </w:rPr>
              <w:t>–</w:t>
            </w:r>
            <w:r w:rsidR="00EF34ED">
              <w:rPr>
                <w:rFonts w:ascii="Calibri" w:hAnsi="Calibri" w:cs="Calibri"/>
                <w:sz w:val="22"/>
              </w:rPr>
              <w:t xml:space="preserve"> </w:t>
            </w:r>
            <w:r w:rsidR="0036539B">
              <w:rPr>
                <w:rFonts w:ascii="Calibri" w:hAnsi="Calibri" w:cs="Calibri"/>
                <w:sz w:val="22"/>
              </w:rPr>
              <w:t>Java, PHP, HTML, CSS, JavaScript</w:t>
            </w:r>
          </w:p>
          <w:p w:rsidR="0036539B" w:rsidP="0036539B" w:rsidRDefault="0036539B" w14:paraId="1ECBF417" wp14:textId="77777777">
            <w:pPr>
              <w:pStyle w:val="Achievement"/>
              <w:rPr>
                <w:rFonts w:ascii="Calibri" w:hAnsi="Calibri" w:cs="Calibri"/>
                <w:sz w:val="22"/>
              </w:rPr>
            </w:pPr>
            <w:r w:rsidRPr="004C068D">
              <w:rPr>
                <w:rFonts w:ascii="Calibri" w:hAnsi="Calibri" w:cs="Calibri"/>
                <w:sz w:val="22"/>
              </w:rPr>
              <w:t xml:space="preserve">Database </w:t>
            </w:r>
            <w:r>
              <w:rPr>
                <w:rFonts w:ascii="Calibri" w:hAnsi="Calibri" w:cs="Calibri"/>
                <w:sz w:val="22"/>
              </w:rPr>
              <w:t>- MySQL</w:t>
            </w:r>
          </w:p>
          <w:p w:rsidR="00F521B8" w:rsidP="0B7D41E4" w:rsidRDefault="0036539B" w14:paraId="3DFDBC6C" wp14:textId="0B9DED61">
            <w:pPr>
              <w:pStyle w:val="Achievement"/>
              <w:rPr>
                <w:rFonts w:ascii="Calibri" w:hAnsi="Calibri" w:cs="Calibri"/>
                <w:sz w:val="22"/>
                <w:szCs w:val="22"/>
              </w:rPr>
            </w:pPr>
            <w:r w:rsidRPr="0B7D41E4" w:rsidR="0B7D41E4">
              <w:rPr>
                <w:rFonts w:ascii="Calibri" w:hAnsi="Calibri" w:cs="Calibri"/>
                <w:sz w:val="22"/>
                <w:szCs w:val="22"/>
              </w:rPr>
              <w:t>Frameworks and libraries – Spring Boot, Angular, NodeJS, React, jQuery, Bootstrap, D3.js, SAPUI5</w:t>
            </w:r>
          </w:p>
          <w:p w:rsidR="00FF1F28" w:rsidP="0036539B" w:rsidRDefault="0036539B" w14:paraId="654496C7" wp14:textId="77777777">
            <w:pPr>
              <w:pStyle w:val="Achievement"/>
              <w:rPr>
                <w:rFonts w:ascii="Calibri" w:hAnsi="Calibri" w:cs="Calibri"/>
                <w:sz w:val="22"/>
              </w:rPr>
            </w:pPr>
            <w:r>
              <w:rPr>
                <w:rFonts w:ascii="Calibri" w:hAnsi="Calibri" w:cs="Calibri"/>
                <w:sz w:val="22"/>
              </w:rPr>
              <w:t xml:space="preserve">Others - </w:t>
            </w:r>
            <w:r w:rsidRPr="00F466E1">
              <w:rPr>
                <w:rFonts w:ascii="Calibri" w:hAnsi="Calibri" w:cs="Calibri"/>
                <w:sz w:val="22"/>
              </w:rPr>
              <w:t>GitHub</w:t>
            </w:r>
            <w:r>
              <w:rPr>
                <w:rFonts w:ascii="Calibri" w:hAnsi="Calibri" w:cs="Calibri"/>
                <w:sz w:val="22"/>
              </w:rPr>
              <w:t>, Apache, Redis, Memcached, Nginx, Visual Studio Code, Sublime</w:t>
            </w:r>
          </w:p>
          <w:p w:rsidRPr="0036539B" w:rsidR="0036539B" w:rsidP="0B7D41E4" w:rsidRDefault="0036539B" w14:paraId="02EB378F" wp14:textId="77777777" wp14:noSpellErr="1">
            <w:pPr>
              <w:pStyle w:val="Achievement"/>
              <w:numPr>
                <w:numId w:val="0"/>
              </w:numPr>
              <w:ind w:left="0"/>
              <w:rPr>
                <w:rFonts w:ascii="Calibri" w:hAnsi="Calibri" w:cs="Calibri"/>
                <w:sz w:val="22"/>
                <w:szCs w:val="22"/>
              </w:rPr>
            </w:pPr>
          </w:p>
        </w:tc>
      </w:tr>
      <w:tr xmlns:wp14="http://schemas.microsoft.com/office/word/2010/wordml" w:rsidRPr="00855E2C" w:rsidR="008A4555" w:rsidTr="0B7D41E4" w14:paraId="69D0C959" wp14:textId="77777777">
        <w:tc>
          <w:tcPr>
            <w:tcW w:w="5000" w:type="pct"/>
            <w:gridSpan w:val="6"/>
            <w:tcBorders>
              <w:bottom w:val="single" w:color="auto" w:sz="4" w:space="0"/>
            </w:tcBorders>
            <w:shd w:val="clear" w:color="auto" w:fill="auto"/>
            <w:tcMar/>
            <w:vAlign w:val="bottom"/>
          </w:tcPr>
          <w:p w:rsidRPr="00855E2C" w:rsidR="008A4555" w:rsidP="00E73070" w:rsidRDefault="008A4555" w14:paraId="3C1C2DC7" wp14:textId="77777777">
            <w:pPr>
              <w:rPr>
                <w:rFonts w:ascii="Calibri" w:hAnsi="Calibri" w:cs="Calibri"/>
                <w:smallCaps/>
                <w:sz w:val="22"/>
                <w:szCs w:val="22"/>
              </w:rPr>
            </w:pPr>
            <w:r w:rsidRPr="00855E2C">
              <w:rPr>
                <w:rFonts w:ascii="Calibri" w:hAnsi="Calibri" w:cs="Calibri"/>
                <w:b/>
                <w:smallCaps/>
                <w:sz w:val="22"/>
                <w:szCs w:val="22"/>
              </w:rPr>
              <w:t>Education</w:t>
            </w:r>
          </w:p>
        </w:tc>
      </w:tr>
      <w:tr xmlns:wp14="http://schemas.microsoft.com/office/word/2010/wordml" w:rsidRPr="00855E2C" w:rsidR="00F54241" w:rsidTr="0B7D41E4" w14:paraId="0D44AB94" wp14:textId="77777777">
        <w:tc>
          <w:tcPr>
            <w:tcW w:w="1154" w:type="pct"/>
            <w:tcBorders>
              <w:top w:val="single" w:color="auto" w:sz="4" w:space="0"/>
            </w:tcBorders>
            <w:shd w:val="clear" w:color="auto" w:fill="auto"/>
            <w:tcMar/>
            <w:vAlign w:val="bottom"/>
          </w:tcPr>
          <w:p w:rsidRPr="00855E2C" w:rsidR="00F54241" w:rsidP="006B274D" w:rsidRDefault="006B274D" w14:paraId="61D54421" wp14:textId="77777777">
            <w:pPr>
              <w:rPr>
                <w:rFonts w:ascii="Calibri" w:hAnsi="Calibri" w:cs="Calibri"/>
                <w:b/>
                <w:sz w:val="22"/>
                <w:szCs w:val="22"/>
              </w:rPr>
            </w:pPr>
            <w:r>
              <w:rPr>
                <w:rFonts w:ascii="Calibri" w:hAnsi="Calibri" w:cs="Calibri"/>
                <w:b/>
                <w:sz w:val="22"/>
                <w:szCs w:val="22"/>
              </w:rPr>
              <w:t>Kalyani</w:t>
            </w:r>
            <w:r w:rsidR="00696E6D">
              <w:rPr>
                <w:rFonts w:ascii="Calibri" w:hAnsi="Calibri" w:cs="Calibri"/>
                <w:b/>
                <w:sz w:val="22"/>
                <w:szCs w:val="22"/>
              </w:rPr>
              <w:t xml:space="preserve">, </w:t>
            </w:r>
            <w:r>
              <w:rPr>
                <w:rFonts w:ascii="Calibri" w:hAnsi="Calibri" w:cs="Calibri"/>
                <w:b/>
                <w:sz w:val="22"/>
                <w:szCs w:val="22"/>
              </w:rPr>
              <w:t>India</w:t>
            </w:r>
          </w:p>
        </w:tc>
        <w:tc>
          <w:tcPr>
            <w:tcW w:w="2753" w:type="pct"/>
            <w:gridSpan w:val="4"/>
            <w:tcBorders>
              <w:top w:val="single" w:color="auto" w:sz="4" w:space="0"/>
            </w:tcBorders>
            <w:shd w:val="clear" w:color="auto" w:fill="auto"/>
            <w:tcMar/>
            <w:vAlign w:val="bottom"/>
          </w:tcPr>
          <w:p w:rsidRPr="00855E2C" w:rsidR="00F54241" w:rsidP="00855E2C" w:rsidRDefault="006B274D" w14:paraId="28DDB866" wp14:textId="77777777">
            <w:pPr>
              <w:ind w:left="72"/>
              <w:jc w:val="center"/>
              <w:rPr>
                <w:rFonts w:ascii="Calibri" w:hAnsi="Calibri" w:cs="Calibri"/>
                <w:b/>
                <w:sz w:val="22"/>
                <w:szCs w:val="22"/>
              </w:rPr>
            </w:pPr>
            <w:r>
              <w:rPr>
                <w:rFonts w:ascii="Calibri" w:hAnsi="Calibri" w:cs="Calibri"/>
                <w:b/>
                <w:sz w:val="22"/>
                <w:szCs w:val="22"/>
              </w:rPr>
              <w:t>JIS College of Engineering</w:t>
            </w:r>
          </w:p>
        </w:tc>
        <w:tc>
          <w:tcPr>
            <w:tcW w:w="1093" w:type="pct"/>
            <w:tcBorders>
              <w:top w:val="single" w:color="auto" w:sz="4" w:space="0"/>
            </w:tcBorders>
            <w:shd w:val="clear" w:color="auto" w:fill="auto"/>
            <w:tcMar/>
            <w:vAlign w:val="bottom"/>
          </w:tcPr>
          <w:p w:rsidRPr="00855E2C" w:rsidR="00F54241" w:rsidP="00855E2C" w:rsidRDefault="006B274D" w14:paraId="77EDF2BB" wp14:textId="77777777">
            <w:pPr>
              <w:jc w:val="right"/>
              <w:rPr>
                <w:rFonts w:ascii="Calibri" w:hAnsi="Calibri" w:cs="Calibri"/>
                <w:b/>
                <w:sz w:val="22"/>
                <w:szCs w:val="22"/>
              </w:rPr>
            </w:pPr>
            <w:r>
              <w:rPr>
                <w:rFonts w:ascii="Calibri" w:hAnsi="Calibri" w:cs="Calibri"/>
                <w:b/>
                <w:sz w:val="22"/>
                <w:szCs w:val="22"/>
              </w:rPr>
              <w:t>Aug 2015</w:t>
            </w:r>
            <w:r w:rsidRPr="007E045D" w:rsidR="007E045D">
              <w:rPr>
                <w:rFonts w:ascii="Calibri" w:hAnsi="Calibri" w:cs="Calibri"/>
                <w:b/>
                <w:sz w:val="22"/>
                <w:szCs w:val="22"/>
              </w:rPr>
              <w:t xml:space="preserve"> - May 201</w:t>
            </w:r>
            <w:r>
              <w:rPr>
                <w:rFonts w:ascii="Calibri" w:hAnsi="Calibri" w:cs="Calibri"/>
                <w:b/>
                <w:sz w:val="22"/>
                <w:szCs w:val="22"/>
              </w:rPr>
              <w:t>9</w:t>
            </w:r>
          </w:p>
        </w:tc>
      </w:tr>
      <w:tr xmlns:wp14="http://schemas.microsoft.com/office/word/2010/wordml" w:rsidRPr="00855E2C" w:rsidR="00F54241" w:rsidTr="0B7D41E4" w14:paraId="4D4B856E" wp14:textId="77777777">
        <w:trPr>
          <w:trHeight w:val="70"/>
        </w:trPr>
        <w:tc>
          <w:tcPr>
            <w:tcW w:w="5000" w:type="pct"/>
            <w:gridSpan w:val="6"/>
            <w:shd w:val="clear" w:color="auto" w:fill="auto"/>
            <w:tcMar/>
          </w:tcPr>
          <w:p w:rsidRPr="00855E2C" w:rsidR="005E450A" w:rsidP="00F04773" w:rsidRDefault="00042E65" w14:paraId="5E6B33AA" wp14:textId="77777777">
            <w:pPr>
              <w:numPr>
                <w:ilvl w:val="0"/>
                <w:numId w:val="5"/>
              </w:numPr>
              <w:tabs>
                <w:tab w:val="clear" w:pos="720"/>
              </w:tabs>
              <w:ind w:left="252" w:hanging="180"/>
              <w:rPr>
                <w:rFonts w:ascii="Calibri" w:hAnsi="Calibri" w:cs="Calibri"/>
                <w:sz w:val="4"/>
                <w:szCs w:val="2"/>
              </w:rPr>
            </w:pPr>
            <w:r>
              <w:rPr>
                <w:rFonts w:ascii="Calibri" w:hAnsi="Calibri" w:cs="Calibri"/>
                <w:sz w:val="22"/>
                <w:szCs w:val="20"/>
              </w:rPr>
              <w:t>B</w:t>
            </w:r>
            <w:r w:rsidRPr="00855E2C" w:rsidR="00564C33">
              <w:rPr>
                <w:rFonts w:ascii="Calibri" w:hAnsi="Calibri" w:cs="Calibri"/>
                <w:sz w:val="22"/>
                <w:szCs w:val="20"/>
              </w:rPr>
              <w:t>.</w:t>
            </w:r>
            <w:r>
              <w:rPr>
                <w:rFonts w:ascii="Calibri" w:hAnsi="Calibri" w:cs="Calibri"/>
                <w:sz w:val="22"/>
                <w:szCs w:val="20"/>
              </w:rPr>
              <w:t>Tech.</w:t>
            </w:r>
            <w:r w:rsidRPr="00855E2C" w:rsidR="00912747">
              <w:rPr>
                <w:rFonts w:ascii="Calibri" w:hAnsi="Calibri" w:cs="Calibri"/>
                <w:sz w:val="22"/>
                <w:szCs w:val="20"/>
              </w:rPr>
              <w:t xml:space="preserve"> </w:t>
            </w:r>
            <w:r w:rsidRPr="00855E2C" w:rsidR="00F54241">
              <w:rPr>
                <w:rFonts w:ascii="Calibri" w:hAnsi="Calibri" w:cs="Calibri"/>
                <w:sz w:val="22"/>
                <w:szCs w:val="20"/>
              </w:rPr>
              <w:t xml:space="preserve">in Computer </w:t>
            </w:r>
            <w:r w:rsidR="00512530">
              <w:rPr>
                <w:rFonts w:ascii="Calibri" w:hAnsi="Calibri" w:cs="Calibri"/>
                <w:sz w:val="22"/>
                <w:szCs w:val="20"/>
              </w:rPr>
              <w:t>Science and Engineering</w:t>
            </w:r>
            <w:r w:rsidR="00C95766">
              <w:rPr>
                <w:rFonts w:ascii="Calibri" w:hAnsi="Calibri" w:cs="Calibri"/>
                <w:sz w:val="22"/>
                <w:szCs w:val="20"/>
              </w:rPr>
              <w:t>.</w:t>
            </w:r>
            <w:r w:rsidRPr="00855E2C" w:rsidR="00F54241">
              <w:rPr>
                <w:rFonts w:ascii="Calibri" w:hAnsi="Calibri" w:cs="Calibri"/>
                <w:sz w:val="22"/>
                <w:szCs w:val="20"/>
              </w:rPr>
              <w:t xml:space="preserve"> </w:t>
            </w:r>
            <w:r w:rsidRPr="00512530" w:rsidR="00512530">
              <w:rPr>
                <w:rFonts w:ascii="Calibri" w:hAnsi="Calibri" w:cs="Calibri"/>
                <w:sz w:val="22"/>
                <w:szCs w:val="20"/>
              </w:rPr>
              <w:t xml:space="preserve">CGPA: </w:t>
            </w:r>
            <w:r w:rsidR="006B274D">
              <w:rPr>
                <w:rFonts w:ascii="Calibri" w:hAnsi="Calibri" w:cs="Calibri"/>
                <w:sz w:val="22"/>
                <w:szCs w:val="20"/>
              </w:rPr>
              <w:t>8.40</w:t>
            </w:r>
            <w:r w:rsidRPr="00512530" w:rsidR="00512530">
              <w:rPr>
                <w:rFonts w:ascii="Calibri" w:hAnsi="Calibri" w:cs="Calibri"/>
                <w:sz w:val="22"/>
                <w:szCs w:val="20"/>
              </w:rPr>
              <w:t>/10</w:t>
            </w:r>
          </w:p>
          <w:p w:rsidRPr="00512530" w:rsidR="00512530" w:rsidP="00512530" w:rsidRDefault="00E82EE5" w14:paraId="4E8BF153" wp14:textId="77777777">
            <w:pPr>
              <w:numPr>
                <w:ilvl w:val="0"/>
                <w:numId w:val="5"/>
              </w:numPr>
              <w:tabs>
                <w:tab w:val="clear" w:pos="720"/>
              </w:tabs>
              <w:ind w:left="252" w:hanging="180"/>
              <w:rPr>
                <w:rFonts w:ascii="Calibri" w:hAnsi="Calibri" w:cs="Calibri"/>
                <w:sz w:val="22"/>
                <w:szCs w:val="20"/>
              </w:rPr>
            </w:pPr>
            <w:r>
              <w:rPr>
                <w:rFonts w:ascii="Calibri" w:hAnsi="Calibri" w:cs="Calibri"/>
                <w:sz w:val="22"/>
                <w:szCs w:val="20"/>
              </w:rPr>
              <w:t>Main c</w:t>
            </w:r>
            <w:r w:rsidRPr="00855E2C" w:rsidR="00D30514">
              <w:rPr>
                <w:rFonts w:ascii="Calibri" w:hAnsi="Calibri" w:cs="Calibri"/>
                <w:sz w:val="22"/>
                <w:szCs w:val="20"/>
              </w:rPr>
              <w:t>oursework</w:t>
            </w:r>
            <w:r w:rsidRPr="00855E2C" w:rsidR="00882A29">
              <w:rPr>
                <w:rFonts w:ascii="Calibri" w:hAnsi="Calibri" w:cs="Calibri"/>
                <w:sz w:val="22"/>
                <w:szCs w:val="20"/>
              </w:rPr>
              <w:t>:</w:t>
            </w:r>
            <w:r w:rsidRPr="00855E2C" w:rsidR="00F54241">
              <w:rPr>
                <w:rFonts w:ascii="Calibri" w:hAnsi="Calibri" w:cs="Calibri"/>
                <w:sz w:val="22"/>
                <w:szCs w:val="20"/>
              </w:rPr>
              <w:t xml:space="preserve"> </w:t>
            </w:r>
            <w:r w:rsidR="00512530">
              <w:rPr>
                <w:rFonts w:ascii="Calibri" w:hAnsi="Calibri" w:cs="Calibri"/>
                <w:sz w:val="22"/>
                <w:szCs w:val="20"/>
              </w:rPr>
              <w:t xml:space="preserve">Data Structures, Design and analysis of Algorithms, </w:t>
            </w:r>
            <w:r w:rsidRPr="00855E2C" w:rsidR="00564C33">
              <w:rPr>
                <w:rFonts w:ascii="Calibri" w:hAnsi="Calibri" w:cs="Calibri"/>
                <w:sz w:val="22"/>
                <w:szCs w:val="20"/>
              </w:rPr>
              <w:t>Comp</w:t>
            </w:r>
            <w:r w:rsidRPr="00855E2C" w:rsidR="00882A29">
              <w:rPr>
                <w:rFonts w:ascii="Calibri" w:hAnsi="Calibri" w:cs="Calibri"/>
                <w:sz w:val="22"/>
                <w:szCs w:val="20"/>
              </w:rPr>
              <w:t>uter</w:t>
            </w:r>
            <w:r w:rsidRPr="00855E2C" w:rsidR="00E63EB5">
              <w:rPr>
                <w:rFonts w:ascii="Calibri" w:hAnsi="Calibri" w:cs="Calibri"/>
                <w:sz w:val="22"/>
                <w:szCs w:val="20"/>
              </w:rPr>
              <w:t xml:space="preserve"> Architecture</w:t>
            </w:r>
            <w:r w:rsidR="00512530">
              <w:rPr>
                <w:rFonts w:ascii="Calibri" w:hAnsi="Calibri" w:cs="Calibri"/>
                <w:sz w:val="22"/>
                <w:szCs w:val="20"/>
              </w:rPr>
              <w:t>,</w:t>
            </w:r>
            <w:r w:rsidRPr="00855E2C" w:rsidR="00F54241">
              <w:rPr>
                <w:rFonts w:ascii="Calibri" w:hAnsi="Calibri" w:cs="Calibri"/>
                <w:sz w:val="22"/>
                <w:szCs w:val="20"/>
              </w:rPr>
              <w:t xml:space="preserve"> </w:t>
            </w:r>
            <w:r w:rsidRPr="00855E2C" w:rsidR="00882A29">
              <w:rPr>
                <w:rFonts w:ascii="Calibri" w:hAnsi="Calibri" w:cs="Calibri"/>
                <w:sz w:val="22"/>
                <w:szCs w:val="20"/>
              </w:rPr>
              <w:t>Artificial Intelligence</w:t>
            </w:r>
            <w:r w:rsidR="00512530">
              <w:rPr>
                <w:rFonts w:ascii="Calibri" w:hAnsi="Calibri" w:cs="Calibri"/>
                <w:sz w:val="22"/>
                <w:szCs w:val="20"/>
              </w:rPr>
              <w:t>,</w:t>
            </w:r>
            <w:r w:rsidRPr="00855E2C" w:rsidR="00882A29">
              <w:rPr>
                <w:rFonts w:ascii="Calibri" w:hAnsi="Calibri" w:cs="Calibri"/>
                <w:sz w:val="22"/>
                <w:szCs w:val="20"/>
              </w:rPr>
              <w:t xml:space="preserve"> </w:t>
            </w:r>
            <w:r w:rsidR="00512530">
              <w:rPr>
                <w:rFonts w:ascii="Calibri" w:hAnsi="Calibri" w:cs="Calibri"/>
                <w:sz w:val="22"/>
                <w:szCs w:val="20"/>
              </w:rPr>
              <w:t>Database Systems, Operating Systems, Software Engineering.</w:t>
            </w:r>
          </w:p>
          <w:p w:rsidRPr="004C068D" w:rsidR="004C068D" w:rsidP="004C068D" w:rsidRDefault="004C068D" w14:paraId="6A05A809" wp14:textId="77777777">
            <w:pPr>
              <w:rPr>
                <w:rFonts w:ascii="Calibri" w:hAnsi="Calibri" w:cs="Calibri"/>
                <w:sz w:val="22"/>
                <w:szCs w:val="20"/>
              </w:rPr>
            </w:pPr>
          </w:p>
        </w:tc>
      </w:tr>
      <w:tr xmlns:wp14="http://schemas.microsoft.com/office/word/2010/wordml" w:rsidRPr="00855E2C" w:rsidR="008A4555" w:rsidTr="0B7D41E4" w14:paraId="4FD8F4A9" wp14:textId="77777777">
        <w:tc>
          <w:tcPr>
            <w:tcW w:w="5000" w:type="pct"/>
            <w:gridSpan w:val="6"/>
            <w:tcBorders>
              <w:bottom w:val="single" w:color="auto" w:sz="4" w:space="0"/>
            </w:tcBorders>
            <w:shd w:val="clear" w:color="auto" w:fill="auto"/>
            <w:tcMar/>
            <w:vAlign w:val="bottom"/>
          </w:tcPr>
          <w:p w:rsidRPr="00855E2C" w:rsidR="008A4555" w:rsidP="00E73070" w:rsidRDefault="001D540B" w14:paraId="5FA85218" wp14:textId="77777777">
            <w:pPr>
              <w:rPr>
                <w:rFonts w:ascii="Calibri" w:hAnsi="Calibri" w:cs="Calibri"/>
                <w:smallCaps/>
                <w:sz w:val="22"/>
                <w:szCs w:val="22"/>
              </w:rPr>
            </w:pPr>
            <w:r w:rsidRPr="001D540B">
              <w:rPr>
                <w:rFonts w:ascii="Calibri" w:hAnsi="Calibri" w:cs="Calibri"/>
                <w:b/>
                <w:smallCaps/>
                <w:sz w:val="22"/>
                <w:szCs w:val="22"/>
              </w:rPr>
              <w:t>B.Tech</w:t>
            </w:r>
            <w:r>
              <w:rPr>
                <w:rFonts w:ascii="Calibri" w:hAnsi="Calibri" w:cs="Calibri"/>
                <w:b/>
                <w:smallCaps/>
                <w:sz w:val="22"/>
                <w:szCs w:val="22"/>
              </w:rPr>
              <w:t>.</w:t>
            </w:r>
            <w:r w:rsidRPr="001D540B">
              <w:rPr>
                <w:rFonts w:ascii="Calibri" w:hAnsi="Calibri" w:cs="Calibri"/>
                <w:b/>
                <w:smallCaps/>
                <w:sz w:val="22"/>
                <w:szCs w:val="22"/>
              </w:rPr>
              <w:t xml:space="preserve"> Major Project</w:t>
            </w:r>
          </w:p>
        </w:tc>
      </w:tr>
      <w:tr xmlns:wp14="http://schemas.microsoft.com/office/word/2010/wordml" w:rsidRPr="00855E2C" w:rsidR="00F54241" w:rsidTr="0B7D41E4" w14:paraId="7965B96D" wp14:textId="77777777">
        <w:trPr>
          <w:trHeight w:val="132"/>
        </w:trPr>
        <w:tc>
          <w:tcPr>
            <w:tcW w:w="5000" w:type="pct"/>
            <w:gridSpan w:val="6"/>
            <w:shd w:val="clear" w:color="auto" w:fill="auto"/>
            <w:tcMar/>
          </w:tcPr>
          <w:p w:rsidRPr="001D540B" w:rsidR="001D540B" w:rsidP="00B74EEC" w:rsidRDefault="00186B24" w14:paraId="5C3C8C08" wp14:textId="77777777">
            <w:pPr>
              <w:numPr>
                <w:ilvl w:val="0"/>
                <w:numId w:val="7"/>
              </w:numPr>
              <w:tabs>
                <w:tab w:val="clear" w:pos="916"/>
              </w:tabs>
              <w:ind w:left="252" w:hanging="180"/>
              <w:rPr>
                <w:rFonts w:ascii="Calibri" w:hAnsi="Calibri" w:cs="Calibri"/>
                <w:sz w:val="22"/>
                <w:szCs w:val="20"/>
              </w:rPr>
            </w:pPr>
            <w:r>
              <w:rPr>
                <w:rFonts w:ascii="Calibri" w:hAnsi="Calibri" w:cs="Calibri"/>
                <w:sz w:val="22"/>
                <w:szCs w:val="20"/>
              </w:rPr>
              <w:t>Had to develop a</w:t>
            </w:r>
            <w:r w:rsidR="006B274D">
              <w:rPr>
                <w:rFonts w:ascii="Calibri" w:hAnsi="Calibri" w:cs="Calibri"/>
                <w:sz w:val="22"/>
                <w:szCs w:val="20"/>
              </w:rPr>
              <w:t>utomated file translation system which could have been in any format</w:t>
            </w:r>
            <w:r w:rsidR="00DE09F4">
              <w:rPr>
                <w:rFonts w:ascii="Calibri" w:hAnsi="Calibri" w:cs="Calibri"/>
                <w:sz w:val="22"/>
                <w:szCs w:val="20"/>
              </w:rPr>
              <w:t xml:space="preserve"> using Google translate engine</w:t>
            </w:r>
            <w:r w:rsidR="001D540B">
              <w:rPr>
                <w:rFonts w:ascii="Calibri" w:hAnsi="Calibri" w:cs="Calibri"/>
                <w:sz w:val="22"/>
                <w:szCs w:val="20"/>
              </w:rPr>
              <w:t>.</w:t>
            </w:r>
          </w:p>
          <w:p w:rsidR="00E6615D" w:rsidP="001D540B" w:rsidRDefault="006B274D" w14:paraId="7A9C4C66" wp14:textId="77777777">
            <w:pPr>
              <w:numPr>
                <w:ilvl w:val="0"/>
                <w:numId w:val="7"/>
              </w:numPr>
              <w:tabs>
                <w:tab w:val="clear" w:pos="916"/>
              </w:tabs>
              <w:ind w:left="252" w:hanging="180"/>
              <w:rPr>
                <w:rFonts w:ascii="Calibri" w:hAnsi="Calibri" w:cs="Calibri"/>
                <w:sz w:val="22"/>
                <w:szCs w:val="20"/>
              </w:rPr>
            </w:pPr>
            <w:r>
              <w:rPr>
                <w:rFonts w:ascii="Calibri" w:hAnsi="Calibri" w:cs="Calibri"/>
                <w:sz w:val="22"/>
                <w:szCs w:val="20"/>
              </w:rPr>
              <w:t>Main problem was</w:t>
            </w:r>
            <w:r w:rsidR="00DE09F4">
              <w:rPr>
                <w:rFonts w:ascii="Calibri" w:hAnsi="Calibri" w:cs="Calibri"/>
                <w:sz w:val="22"/>
                <w:szCs w:val="20"/>
              </w:rPr>
              <w:t xml:space="preserve"> when we came to know about Google allows only 5000 characters at once but then we found out that there is another way around and that was Google allows unlimited in-page translations for websites.</w:t>
            </w:r>
          </w:p>
          <w:p w:rsidRPr="001D540B" w:rsidR="006B274D" w:rsidP="001D540B" w:rsidRDefault="00DE09F4" w14:paraId="52BA41CF" wp14:textId="77777777">
            <w:pPr>
              <w:numPr>
                <w:ilvl w:val="0"/>
                <w:numId w:val="7"/>
              </w:numPr>
              <w:tabs>
                <w:tab w:val="clear" w:pos="916"/>
              </w:tabs>
              <w:ind w:left="252" w:hanging="180"/>
              <w:rPr>
                <w:rFonts w:ascii="Calibri" w:hAnsi="Calibri" w:cs="Calibri"/>
                <w:sz w:val="22"/>
                <w:szCs w:val="20"/>
              </w:rPr>
            </w:pPr>
            <w:r>
              <w:rPr>
                <w:rFonts w:ascii="Calibri" w:hAnsi="Calibri" w:cs="Calibri"/>
                <w:sz w:val="22"/>
                <w:szCs w:val="20"/>
              </w:rPr>
              <w:t xml:space="preserve">So, we developed our system in such a way that all the texts from file can be rendered on a </w:t>
            </w:r>
            <w:r w:rsidR="00EE4C5F">
              <w:rPr>
                <w:rFonts w:ascii="Calibri" w:hAnsi="Calibri" w:cs="Calibri"/>
                <w:sz w:val="22"/>
                <w:szCs w:val="20"/>
              </w:rPr>
              <w:t xml:space="preserve">web </w:t>
            </w:r>
            <w:r>
              <w:rPr>
                <w:rFonts w:ascii="Calibri" w:hAnsi="Calibri" w:cs="Calibri"/>
                <w:sz w:val="22"/>
                <w:szCs w:val="20"/>
              </w:rPr>
              <w:t>page without showing it to the users and do in-page translation and then save the translated texts and present to the users.</w:t>
            </w:r>
          </w:p>
          <w:p w:rsidRPr="00855E2C" w:rsidR="00C164ED" w:rsidP="00E6615D" w:rsidRDefault="00C164ED" w14:paraId="5A39BBE3" wp14:textId="77777777">
            <w:pPr>
              <w:rPr>
                <w:rFonts w:ascii="Calibri" w:hAnsi="Calibri" w:cs="Calibri"/>
                <w:sz w:val="14"/>
                <w:szCs w:val="14"/>
              </w:rPr>
            </w:pPr>
          </w:p>
        </w:tc>
      </w:tr>
      <w:tr xmlns:wp14="http://schemas.microsoft.com/office/word/2010/wordml" w:rsidRPr="00855E2C" w:rsidR="00F54241" w:rsidTr="0B7D41E4" w14:paraId="3D14FDBB" wp14:textId="77777777">
        <w:tc>
          <w:tcPr>
            <w:tcW w:w="5000" w:type="pct"/>
            <w:gridSpan w:val="6"/>
            <w:tcBorders>
              <w:bottom w:val="single" w:color="auto" w:sz="4" w:space="0"/>
            </w:tcBorders>
            <w:shd w:val="clear" w:color="auto" w:fill="auto"/>
            <w:tcMar/>
            <w:vAlign w:val="bottom"/>
          </w:tcPr>
          <w:p w:rsidRPr="00855E2C" w:rsidR="00F54241" w:rsidP="00186B24" w:rsidRDefault="00186B24" w14:paraId="5D05FCE0" wp14:textId="77777777">
            <w:pPr>
              <w:rPr>
                <w:rFonts w:ascii="Calibri" w:hAnsi="Calibri" w:cs="Calibri"/>
                <w:b/>
                <w:smallCaps/>
                <w:spacing w:val="86"/>
                <w:sz w:val="22"/>
                <w:szCs w:val="22"/>
              </w:rPr>
            </w:pPr>
            <w:r>
              <w:rPr>
                <w:rFonts w:ascii="Calibri" w:hAnsi="Calibri" w:cs="Calibri"/>
                <w:b/>
                <w:smallCaps/>
                <w:sz w:val="22"/>
                <w:szCs w:val="22"/>
              </w:rPr>
              <w:t xml:space="preserve">Achievements, </w:t>
            </w:r>
            <w:r w:rsidRPr="001D540B" w:rsidR="001D540B">
              <w:rPr>
                <w:rFonts w:ascii="Calibri" w:hAnsi="Calibri" w:cs="Calibri"/>
                <w:b/>
                <w:smallCaps/>
                <w:sz w:val="22"/>
                <w:szCs w:val="22"/>
              </w:rPr>
              <w:t>Responsibilities</w:t>
            </w:r>
            <w:r>
              <w:rPr>
                <w:rFonts w:ascii="Calibri" w:hAnsi="Calibri" w:cs="Calibri"/>
                <w:b/>
                <w:smallCaps/>
                <w:sz w:val="22"/>
                <w:szCs w:val="22"/>
              </w:rPr>
              <w:t xml:space="preserve"> </w:t>
            </w:r>
            <w:r w:rsidRPr="001D540B">
              <w:rPr>
                <w:rFonts w:ascii="Calibri" w:hAnsi="Calibri" w:cs="Calibri"/>
                <w:b/>
                <w:smallCaps/>
                <w:sz w:val="22"/>
                <w:szCs w:val="22"/>
              </w:rPr>
              <w:t>and</w:t>
            </w:r>
            <w:r>
              <w:rPr>
                <w:rFonts w:ascii="Calibri" w:hAnsi="Calibri" w:cs="Calibri"/>
                <w:b/>
                <w:smallCaps/>
                <w:sz w:val="22"/>
                <w:szCs w:val="22"/>
              </w:rPr>
              <w:t xml:space="preserve"> Side Projects</w:t>
            </w:r>
          </w:p>
        </w:tc>
      </w:tr>
      <w:tr xmlns:wp14="http://schemas.microsoft.com/office/word/2010/wordml" w:rsidRPr="00855E2C" w:rsidR="00F54241" w:rsidTr="0B7D41E4" w14:paraId="18FAB26B" wp14:textId="77777777">
        <w:trPr>
          <w:trHeight w:val="70"/>
        </w:trPr>
        <w:tc>
          <w:tcPr>
            <w:tcW w:w="5000" w:type="pct"/>
            <w:gridSpan w:val="6"/>
            <w:tcBorders>
              <w:top w:val="single" w:color="auto" w:sz="4" w:space="0"/>
            </w:tcBorders>
            <w:shd w:val="clear" w:color="auto" w:fill="auto"/>
            <w:tcMar/>
          </w:tcPr>
          <w:p w:rsidR="00E72ADD" w:rsidP="0B7D41E4" w:rsidRDefault="00186B24" w14:paraId="18BB213F" wp14:textId="76BAF155">
            <w:pPr>
              <w:pStyle w:val="Achievement"/>
              <w:rPr>
                <w:rFonts w:ascii="Calibri" w:hAnsi="Calibri" w:cs="Calibri"/>
                <w:sz w:val="22"/>
                <w:szCs w:val="22"/>
              </w:rPr>
            </w:pPr>
            <w:r w:rsidRPr="0B7D41E4" w:rsidR="0B7D41E4">
              <w:rPr>
                <w:rFonts w:ascii="Calibri" w:hAnsi="Calibri" w:cs="Calibri"/>
                <w:sz w:val="22"/>
                <w:szCs w:val="22"/>
              </w:rPr>
              <w:t>Designed and developed full GPS based Social Commerce website (Localbuyy.com) and optimized it by implementing an efficient cache system that resulted in increased performance which can handle around 10,000 concurrent HTTP requests at once (tested in Apache ab load testing tool).</w:t>
            </w:r>
          </w:p>
          <w:p w:rsidRPr="00E72ADD" w:rsidR="00D92792" w:rsidP="001D540B" w:rsidRDefault="00D92792" w14:paraId="2C87EB98" wp14:textId="77777777">
            <w:pPr>
              <w:pStyle w:val="Achievement"/>
              <w:rPr>
                <w:rFonts w:ascii="Calibri" w:hAnsi="Calibri" w:cs="Calibri"/>
                <w:sz w:val="22"/>
              </w:rPr>
            </w:pPr>
            <w:r>
              <w:rPr>
                <w:rFonts w:ascii="Calibri" w:hAnsi="Calibri" w:cs="Calibri"/>
                <w:sz w:val="22"/>
              </w:rPr>
              <w:t xml:space="preserve">Developed a Progressive Web </w:t>
            </w:r>
            <w:r w:rsidR="00DE09F4">
              <w:rPr>
                <w:rFonts w:ascii="Calibri" w:hAnsi="Calibri" w:cs="Calibri"/>
                <w:sz w:val="22"/>
              </w:rPr>
              <w:t>App (</w:t>
            </w:r>
            <w:r>
              <w:rPr>
                <w:rFonts w:ascii="Calibri" w:hAnsi="Calibri" w:cs="Calibri"/>
                <w:sz w:val="22"/>
              </w:rPr>
              <w:t>PWA) for “Localbuyy.com” that can run natively on android (reference: play.google.com/store/apps/details?id=com.localbuyy.app).</w:t>
            </w:r>
          </w:p>
          <w:p w:rsidR="00ED5A6B" w:rsidP="00D92792" w:rsidRDefault="00203B84" w14:paraId="23B5AC12" wp14:textId="77777777">
            <w:pPr>
              <w:pStyle w:val="Achievement"/>
              <w:rPr>
                <w:rFonts w:ascii="Calibri" w:hAnsi="Calibri" w:cs="Calibri"/>
                <w:sz w:val="22"/>
              </w:rPr>
            </w:pPr>
            <w:r>
              <w:rPr>
                <w:rFonts w:ascii="Calibri" w:hAnsi="Calibri" w:cs="Calibri"/>
                <w:sz w:val="22"/>
              </w:rPr>
              <w:t>Had been s</w:t>
            </w:r>
            <w:r w:rsidR="00D92792">
              <w:rPr>
                <w:rFonts w:ascii="Calibri" w:hAnsi="Calibri" w:cs="Calibri"/>
                <w:sz w:val="22"/>
              </w:rPr>
              <w:t>elected for Smart India Hackathon 201</w:t>
            </w:r>
            <w:r w:rsidR="00072942">
              <w:rPr>
                <w:rFonts w:ascii="Calibri" w:hAnsi="Calibri" w:cs="Calibri"/>
                <w:sz w:val="22"/>
              </w:rPr>
              <w:t>8</w:t>
            </w:r>
            <w:r w:rsidR="002069D3">
              <w:rPr>
                <w:rFonts w:ascii="Calibri" w:hAnsi="Calibri" w:cs="Calibri"/>
                <w:sz w:val="22"/>
              </w:rPr>
              <w:t>.</w:t>
            </w:r>
          </w:p>
          <w:p w:rsidRPr="00D92792" w:rsidR="00203B84" w:rsidP="00203B84" w:rsidRDefault="00203B84" w14:paraId="01015B77" wp14:textId="77777777">
            <w:pPr>
              <w:pStyle w:val="Achievement"/>
              <w:rPr>
                <w:rFonts w:ascii="Calibri" w:hAnsi="Calibri" w:cs="Calibri"/>
                <w:sz w:val="22"/>
              </w:rPr>
            </w:pPr>
            <w:r>
              <w:rPr>
                <w:rFonts w:ascii="Calibri" w:hAnsi="Calibri" w:cs="Calibri"/>
                <w:sz w:val="22"/>
              </w:rPr>
              <w:t>Many other side projects, you can find it on my personal website(https://jp024556.github.io/) in projects section.</w:t>
            </w:r>
          </w:p>
        </w:tc>
      </w:tr>
    </w:tbl>
    <w:p xmlns:wp14="http://schemas.microsoft.com/office/word/2010/wordml" w:rsidRPr="00855E2C" w:rsidR="00AF5211" w:rsidP="00E63EB5" w:rsidRDefault="00AF5211" w14:paraId="41C8F396" wp14:textId="77777777">
      <w:pPr>
        <w:rPr>
          <w:rFonts w:ascii="Calibri" w:hAnsi="Calibri" w:cs="Calibri"/>
          <w:sz w:val="2"/>
          <w:szCs w:val="2"/>
        </w:rPr>
      </w:pPr>
    </w:p>
    <w:sectPr w:rsidRPr="00855E2C" w:rsidR="00AF5211" w:rsidSect="00C95766">
      <w:pgSz w:w="12240" w:h="15840" w:orient="portrait"/>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04405AE0"/>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1" w15:restartNumberingAfterBreak="0">
    <w:nsid w:val="28C36D3A"/>
    <w:multiLevelType w:val="hybridMultilevel"/>
    <w:tmpl w:val="17462E32"/>
    <w:lvl w:ilvl="0" w:tplc="81E812A6">
      <w:start w:val="1"/>
      <w:numFmt w:val="bullet"/>
      <w:lvlText w:val=""/>
      <w:lvlJc w:val="left"/>
      <w:pPr>
        <w:tabs>
          <w:tab w:val="num" w:pos="720"/>
        </w:tabs>
        <w:ind w:left="720" w:hanging="360"/>
      </w:pPr>
      <w:rPr>
        <w:rFonts w:hint="default" w:ascii="Symbol" w:hAnsi="Symbol"/>
        <w:color w:val="000066"/>
        <w:sz w:val="12"/>
        <w:szCs w:val="12"/>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 w15:restartNumberingAfterBreak="0">
    <w:nsid w:val="43EE3875"/>
    <w:multiLevelType w:val="hybridMultilevel"/>
    <w:tmpl w:val="1F2409AA"/>
    <w:lvl w:ilvl="0" w:tplc="81E812A6">
      <w:start w:val="1"/>
      <w:numFmt w:val="bullet"/>
      <w:lvlText w:val=""/>
      <w:lvlJc w:val="left"/>
      <w:pPr>
        <w:tabs>
          <w:tab w:val="num" w:pos="720"/>
        </w:tabs>
        <w:ind w:left="720" w:hanging="360"/>
      </w:pPr>
      <w:rPr>
        <w:rFonts w:hint="default" w:ascii="Symbol" w:hAnsi="Symbol"/>
        <w:color w:val="000066"/>
        <w:sz w:val="12"/>
        <w:szCs w:val="12"/>
      </w:rPr>
    </w:lvl>
    <w:lvl w:ilvl="1" w:tplc="B2224862">
      <w:start w:val="1"/>
      <w:numFmt w:val="bullet"/>
      <w:lvlText w:val="o"/>
      <w:lvlJc w:val="left"/>
      <w:pPr>
        <w:tabs>
          <w:tab w:val="num" w:pos="1440"/>
        </w:tabs>
        <w:ind w:left="1440" w:hanging="360"/>
      </w:pPr>
      <w:rPr>
        <w:rFonts w:hint="default" w:ascii="Courier New" w:hAnsi="Courier New" w:cs="Courier New"/>
      </w:rPr>
    </w:lvl>
    <w:lvl w:ilvl="2" w:tplc="5F3AACFA" w:tentative="1">
      <w:start w:val="1"/>
      <w:numFmt w:val="bullet"/>
      <w:lvlText w:val=""/>
      <w:lvlJc w:val="left"/>
      <w:pPr>
        <w:tabs>
          <w:tab w:val="num" w:pos="2160"/>
        </w:tabs>
        <w:ind w:left="2160" w:hanging="360"/>
      </w:pPr>
      <w:rPr>
        <w:rFonts w:hint="default" w:ascii="Wingdings" w:hAnsi="Wingdings"/>
      </w:rPr>
    </w:lvl>
    <w:lvl w:ilvl="3" w:tplc="6074BB92" w:tentative="1">
      <w:start w:val="1"/>
      <w:numFmt w:val="bullet"/>
      <w:lvlText w:val=""/>
      <w:lvlJc w:val="left"/>
      <w:pPr>
        <w:tabs>
          <w:tab w:val="num" w:pos="2880"/>
        </w:tabs>
        <w:ind w:left="2880" w:hanging="360"/>
      </w:pPr>
      <w:rPr>
        <w:rFonts w:hint="default" w:ascii="Symbol" w:hAnsi="Symbol"/>
      </w:rPr>
    </w:lvl>
    <w:lvl w:ilvl="4" w:tplc="473C3A08" w:tentative="1">
      <w:start w:val="1"/>
      <w:numFmt w:val="bullet"/>
      <w:lvlText w:val="o"/>
      <w:lvlJc w:val="left"/>
      <w:pPr>
        <w:tabs>
          <w:tab w:val="num" w:pos="3600"/>
        </w:tabs>
        <w:ind w:left="3600" w:hanging="360"/>
      </w:pPr>
      <w:rPr>
        <w:rFonts w:hint="default" w:ascii="Courier New" w:hAnsi="Courier New" w:cs="Courier New"/>
      </w:rPr>
    </w:lvl>
    <w:lvl w:ilvl="5" w:tplc="D458E08E" w:tentative="1">
      <w:start w:val="1"/>
      <w:numFmt w:val="bullet"/>
      <w:lvlText w:val=""/>
      <w:lvlJc w:val="left"/>
      <w:pPr>
        <w:tabs>
          <w:tab w:val="num" w:pos="4320"/>
        </w:tabs>
        <w:ind w:left="4320" w:hanging="360"/>
      </w:pPr>
      <w:rPr>
        <w:rFonts w:hint="default" w:ascii="Wingdings" w:hAnsi="Wingdings"/>
      </w:rPr>
    </w:lvl>
    <w:lvl w:ilvl="6" w:tplc="6900973E" w:tentative="1">
      <w:start w:val="1"/>
      <w:numFmt w:val="bullet"/>
      <w:lvlText w:val=""/>
      <w:lvlJc w:val="left"/>
      <w:pPr>
        <w:tabs>
          <w:tab w:val="num" w:pos="5040"/>
        </w:tabs>
        <w:ind w:left="5040" w:hanging="360"/>
      </w:pPr>
      <w:rPr>
        <w:rFonts w:hint="default" w:ascii="Symbol" w:hAnsi="Symbol"/>
      </w:rPr>
    </w:lvl>
    <w:lvl w:ilvl="7" w:tplc="9048AD90" w:tentative="1">
      <w:start w:val="1"/>
      <w:numFmt w:val="bullet"/>
      <w:lvlText w:val="o"/>
      <w:lvlJc w:val="left"/>
      <w:pPr>
        <w:tabs>
          <w:tab w:val="num" w:pos="5760"/>
        </w:tabs>
        <w:ind w:left="5760" w:hanging="360"/>
      </w:pPr>
      <w:rPr>
        <w:rFonts w:hint="default" w:ascii="Courier New" w:hAnsi="Courier New" w:cs="Courier New"/>
      </w:rPr>
    </w:lvl>
    <w:lvl w:ilvl="8" w:tplc="112654C0" w:tentative="1">
      <w:start w:val="1"/>
      <w:numFmt w:val="bullet"/>
      <w:lvlText w:val=""/>
      <w:lvlJc w:val="left"/>
      <w:pPr>
        <w:tabs>
          <w:tab w:val="num" w:pos="6480"/>
        </w:tabs>
        <w:ind w:left="6480" w:hanging="360"/>
      </w:pPr>
      <w:rPr>
        <w:rFonts w:hint="default" w:ascii="Wingdings" w:hAnsi="Wingdings"/>
      </w:rPr>
    </w:lvl>
  </w:abstractNum>
  <w:abstractNum w:abstractNumId="3" w15:restartNumberingAfterBreak="0">
    <w:nsid w:val="44E36D24"/>
    <w:multiLevelType w:val="multilevel"/>
    <w:tmpl w:val="C574A1D4"/>
    <w:lvl w:ilvl="0">
      <w:start w:val="1"/>
      <w:numFmt w:val="bullet"/>
      <w:lvlText w:val=""/>
      <w:lvlJc w:val="left"/>
      <w:pPr>
        <w:tabs>
          <w:tab w:val="num" w:pos="720"/>
        </w:tabs>
        <w:ind w:left="720" w:hanging="360"/>
      </w:pPr>
      <w:rPr>
        <w:rFonts w:hint="default" w:ascii="Symbol" w:hAnsi="Symbol"/>
        <w:color w:val="000066"/>
        <w:sz w:val="12"/>
        <w:szCs w:val="12"/>
      </w:rPr>
    </w:lvl>
    <w:lvl w:ilvl="1">
      <w:start w:val="1"/>
      <w:numFmt w:val="bullet"/>
      <w:lvlText w:val="o"/>
      <w:lvlJc w:val="left"/>
      <w:pPr>
        <w:tabs>
          <w:tab w:val="num" w:pos="1440"/>
        </w:tabs>
        <w:ind w:left="1440" w:hanging="360"/>
      </w:pPr>
      <w:rPr>
        <w:rFonts w:hint="default" w:ascii="Courier New" w:hAnsi="Courier New" w:cs="Courier New"/>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cs="Courier New"/>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cs="Courier New"/>
      </w:rPr>
    </w:lvl>
    <w:lvl w:ilvl="8">
      <w:start w:val="1"/>
      <w:numFmt w:val="bullet"/>
      <w:lvlText w:val=""/>
      <w:lvlJc w:val="left"/>
      <w:pPr>
        <w:tabs>
          <w:tab w:val="num" w:pos="6480"/>
        </w:tabs>
        <w:ind w:left="6480" w:hanging="360"/>
      </w:pPr>
      <w:rPr>
        <w:rFonts w:hint="default" w:ascii="Wingdings" w:hAnsi="Wingdings"/>
      </w:rPr>
    </w:lvl>
  </w:abstractNum>
  <w:abstractNum w:abstractNumId="4" w15:restartNumberingAfterBreak="0">
    <w:nsid w:val="4EA55D92"/>
    <w:multiLevelType w:val="hybridMultilevel"/>
    <w:tmpl w:val="40F8EF08"/>
    <w:lvl w:ilvl="0" w:tplc="AA5E5056">
      <w:start w:val="1"/>
      <w:numFmt w:val="bullet"/>
      <w:pStyle w:val="Achievement"/>
      <w:lvlText w:val=""/>
      <w:lvlJc w:val="left"/>
      <w:pPr>
        <w:tabs>
          <w:tab w:val="num" w:pos="720"/>
        </w:tabs>
        <w:ind w:left="720" w:hanging="360"/>
      </w:pPr>
      <w:rPr>
        <w:rFonts w:hint="default" w:ascii="Symbol" w:hAnsi="Symbol"/>
        <w:color w:val="000066"/>
        <w:sz w:val="12"/>
        <w:szCs w:val="12"/>
      </w:rPr>
    </w:lvl>
    <w:lvl w:ilvl="1" w:tplc="7DF23B56">
      <w:start w:val="1"/>
      <w:numFmt w:val="bullet"/>
      <w:lvlText w:val="o"/>
      <w:lvlJc w:val="left"/>
      <w:pPr>
        <w:tabs>
          <w:tab w:val="num" w:pos="1440"/>
        </w:tabs>
        <w:ind w:left="1440" w:hanging="360"/>
      </w:pPr>
      <w:rPr>
        <w:rFonts w:hint="default" w:ascii="Courier New" w:hAnsi="Courier New" w:cs="Courier New"/>
      </w:rPr>
    </w:lvl>
    <w:lvl w:ilvl="2" w:tplc="A2FC346C" w:tentative="1">
      <w:start w:val="1"/>
      <w:numFmt w:val="bullet"/>
      <w:lvlText w:val=""/>
      <w:lvlJc w:val="left"/>
      <w:pPr>
        <w:tabs>
          <w:tab w:val="num" w:pos="2160"/>
        </w:tabs>
        <w:ind w:left="2160" w:hanging="360"/>
      </w:pPr>
      <w:rPr>
        <w:rFonts w:hint="default" w:ascii="Wingdings" w:hAnsi="Wingdings"/>
      </w:rPr>
    </w:lvl>
    <w:lvl w:ilvl="3" w:tplc="72E66FCA" w:tentative="1">
      <w:start w:val="1"/>
      <w:numFmt w:val="bullet"/>
      <w:lvlText w:val=""/>
      <w:lvlJc w:val="left"/>
      <w:pPr>
        <w:tabs>
          <w:tab w:val="num" w:pos="2880"/>
        </w:tabs>
        <w:ind w:left="2880" w:hanging="360"/>
      </w:pPr>
      <w:rPr>
        <w:rFonts w:hint="default" w:ascii="Symbol" w:hAnsi="Symbol"/>
      </w:rPr>
    </w:lvl>
    <w:lvl w:ilvl="4" w:tplc="0E8EAE06" w:tentative="1">
      <w:start w:val="1"/>
      <w:numFmt w:val="bullet"/>
      <w:lvlText w:val="o"/>
      <w:lvlJc w:val="left"/>
      <w:pPr>
        <w:tabs>
          <w:tab w:val="num" w:pos="3600"/>
        </w:tabs>
        <w:ind w:left="3600" w:hanging="360"/>
      </w:pPr>
      <w:rPr>
        <w:rFonts w:hint="default" w:ascii="Courier New" w:hAnsi="Courier New" w:cs="Courier New"/>
      </w:rPr>
    </w:lvl>
    <w:lvl w:ilvl="5" w:tplc="BC5C86B2" w:tentative="1">
      <w:start w:val="1"/>
      <w:numFmt w:val="bullet"/>
      <w:lvlText w:val=""/>
      <w:lvlJc w:val="left"/>
      <w:pPr>
        <w:tabs>
          <w:tab w:val="num" w:pos="4320"/>
        </w:tabs>
        <w:ind w:left="4320" w:hanging="360"/>
      </w:pPr>
      <w:rPr>
        <w:rFonts w:hint="default" w:ascii="Wingdings" w:hAnsi="Wingdings"/>
      </w:rPr>
    </w:lvl>
    <w:lvl w:ilvl="6" w:tplc="C7CA2B18" w:tentative="1">
      <w:start w:val="1"/>
      <w:numFmt w:val="bullet"/>
      <w:lvlText w:val=""/>
      <w:lvlJc w:val="left"/>
      <w:pPr>
        <w:tabs>
          <w:tab w:val="num" w:pos="5040"/>
        </w:tabs>
        <w:ind w:left="5040" w:hanging="360"/>
      </w:pPr>
      <w:rPr>
        <w:rFonts w:hint="default" w:ascii="Symbol" w:hAnsi="Symbol"/>
      </w:rPr>
    </w:lvl>
    <w:lvl w:ilvl="7" w:tplc="B3FA03DA" w:tentative="1">
      <w:start w:val="1"/>
      <w:numFmt w:val="bullet"/>
      <w:lvlText w:val="o"/>
      <w:lvlJc w:val="left"/>
      <w:pPr>
        <w:tabs>
          <w:tab w:val="num" w:pos="5760"/>
        </w:tabs>
        <w:ind w:left="5760" w:hanging="360"/>
      </w:pPr>
      <w:rPr>
        <w:rFonts w:hint="default" w:ascii="Courier New" w:hAnsi="Courier New" w:cs="Courier New"/>
      </w:rPr>
    </w:lvl>
    <w:lvl w:ilvl="8" w:tplc="3B9064E0" w:tentative="1">
      <w:start w:val="1"/>
      <w:numFmt w:val="bullet"/>
      <w:lvlText w:val=""/>
      <w:lvlJc w:val="left"/>
      <w:pPr>
        <w:tabs>
          <w:tab w:val="num" w:pos="6480"/>
        </w:tabs>
        <w:ind w:left="6480" w:hanging="360"/>
      </w:pPr>
      <w:rPr>
        <w:rFonts w:hint="default" w:ascii="Wingdings" w:hAnsi="Wingdings"/>
      </w:rPr>
    </w:lvl>
  </w:abstractNum>
  <w:abstractNum w:abstractNumId="5" w15:restartNumberingAfterBreak="0">
    <w:nsid w:val="602376DE"/>
    <w:multiLevelType w:val="multilevel"/>
    <w:tmpl w:val="1F2409AA"/>
    <w:lvl w:ilvl="0">
      <w:start w:val="1"/>
      <w:numFmt w:val="bullet"/>
      <w:lvlText w:val=""/>
      <w:lvlJc w:val="left"/>
      <w:pPr>
        <w:tabs>
          <w:tab w:val="num" w:pos="720"/>
        </w:tabs>
        <w:ind w:left="720" w:hanging="360"/>
      </w:pPr>
      <w:rPr>
        <w:rFonts w:hint="default" w:ascii="Symbol" w:hAnsi="Symbol"/>
        <w:color w:val="000066"/>
        <w:sz w:val="12"/>
        <w:szCs w:val="12"/>
      </w:rPr>
    </w:lvl>
    <w:lvl w:ilvl="1">
      <w:start w:val="1"/>
      <w:numFmt w:val="bullet"/>
      <w:lvlText w:val="o"/>
      <w:lvlJc w:val="left"/>
      <w:pPr>
        <w:tabs>
          <w:tab w:val="num" w:pos="1440"/>
        </w:tabs>
        <w:ind w:left="1440" w:hanging="360"/>
      </w:pPr>
      <w:rPr>
        <w:rFonts w:hint="default" w:ascii="Courier New" w:hAnsi="Courier New" w:cs="Courier New"/>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cs="Courier New"/>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cs="Courier New"/>
      </w:rPr>
    </w:lvl>
    <w:lvl w:ilvl="8">
      <w:start w:val="1"/>
      <w:numFmt w:val="bullet"/>
      <w:lvlText w:val=""/>
      <w:lvlJc w:val="left"/>
      <w:pPr>
        <w:tabs>
          <w:tab w:val="num" w:pos="6480"/>
        </w:tabs>
        <w:ind w:left="6480" w:hanging="360"/>
      </w:pPr>
      <w:rPr>
        <w:rFonts w:hint="default" w:ascii="Wingdings" w:hAnsi="Wingdings"/>
      </w:rPr>
    </w:lvl>
  </w:abstractNum>
  <w:abstractNum w:abstractNumId="6" w15:restartNumberingAfterBreak="0">
    <w:nsid w:val="66BE4B9C"/>
    <w:multiLevelType w:val="hybridMultilevel"/>
    <w:tmpl w:val="C574A1D4"/>
    <w:lvl w:ilvl="0" w:tplc="81E812A6">
      <w:start w:val="1"/>
      <w:numFmt w:val="bullet"/>
      <w:lvlText w:val=""/>
      <w:lvlJc w:val="left"/>
      <w:pPr>
        <w:tabs>
          <w:tab w:val="num" w:pos="720"/>
        </w:tabs>
        <w:ind w:left="720" w:hanging="360"/>
      </w:pPr>
      <w:rPr>
        <w:rFonts w:hint="default" w:ascii="Symbol" w:hAnsi="Symbol"/>
        <w:color w:val="000066"/>
        <w:sz w:val="12"/>
        <w:szCs w:val="12"/>
      </w:rPr>
    </w:lvl>
    <w:lvl w:ilvl="1" w:tplc="472A7844">
      <w:start w:val="1"/>
      <w:numFmt w:val="bullet"/>
      <w:lvlText w:val="o"/>
      <w:lvlJc w:val="left"/>
      <w:pPr>
        <w:tabs>
          <w:tab w:val="num" w:pos="1440"/>
        </w:tabs>
        <w:ind w:left="1440" w:hanging="360"/>
      </w:pPr>
      <w:rPr>
        <w:rFonts w:hint="default" w:ascii="Courier New" w:hAnsi="Courier New" w:cs="Courier New"/>
      </w:rPr>
    </w:lvl>
    <w:lvl w:ilvl="2" w:tplc="47388360" w:tentative="1">
      <w:start w:val="1"/>
      <w:numFmt w:val="bullet"/>
      <w:lvlText w:val=""/>
      <w:lvlJc w:val="left"/>
      <w:pPr>
        <w:tabs>
          <w:tab w:val="num" w:pos="2160"/>
        </w:tabs>
        <w:ind w:left="2160" w:hanging="360"/>
      </w:pPr>
      <w:rPr>
        <w:rFonts w:hint="default" w:ascii="Wingdings" w:hAnsi="Wingdings"/>
      </w:rPr>
    </w:lvl>
    <w:lvl w:ilvl="3" w:tplc="6E6A6860" w:tentative="1">
      <w:start w:val="1"/>
      <w:numFmt w:val="bullet"/>
      <w:lvlText w:val=""/>
      <w:lvlJc w:val="left"/>
      <w:pPr>
        <w:tabs>
          <w:tab w:val="num" w:pos="2880"/>
        </w:tabs>
        <w:ind w:left="2880" w:hanging="360"/>
      </w:pPr>
      <w:rPr>
        <w:rFonts w:hint="default" w:ascii="Symbol" w:hAnsi="Symbol"/>
      </w:rPr>
    </w:lvl>
    <w:lvl w:ilvl="4" w:tplc="C5C4A598" w:tentative="1">
      <w:start w:val="1"/>
      <w:numFmt w:val="bullet"/>
      <w:lvlText w:val="o"/>
      <w:lvlJc w:val="left"/>
      <w:pPr>
        <w:tabs>
          <w:tab w:val="num" w:pos="3600"/>
        </w:tabs>
        <w:ind w:left="3600" w:hanging="360"/>
      </w:pPr>
      <w:rPr>
        <w:rFonts w:hint="default" w:ascii="Courier New" w:hAnsi="Courier New" w:cs="Courier New"/>
      </w:rPr>
    </w:lvl>
    <w:lvl w:ilvl="5" w:tplc="52BA0326" w:tentative="1">
      <w:start w:val="1"/>
      <w:numFmt w:val="bullet"/>
      <w:lvlText w:val=""/>
      <w:lvlJc w:val="left"/>
      <w:pPr>
        <w:tabs>
          <w:tab w:val="num" w:pos="4320"/>
        </w:tabs>
        <w:ind w:left="4320" w:hanging="360"/>
      </w:pPr>
      <w:rPr>
        <w:rFonts w:hint="default" w:ascii="Wingdings" w:hAnsi="Wingdings"/>
      </w:rPr>
    </w:lvl>
    <w:lvl w:ilvl="6" w:tplc="347288C8" w:tentative="1">
      <w:start w:val="1"/>
      <w:numFmt w:val="bullet"/>
      <w:lvlText w:val=""/>
      <w:lvlJc w:val="left"/>
      <w:pPr>
        <w:tabs>
          <w:tab w:val="num" w:pos="5040"/>
        </w:tabs>
        <w:ind w:left="5040" w:hanging="360"/>
      </w:pPr>
      <w:rPr>
        <w:rFonts w:hint="default" w:ascii="Symbol" w:hAnsi="Symbol"/>
      </w:rPr>
    </w:lvl>
    <w:lvl w:ilvl="7" w:tplc="0898EEDE" w:tentative="1">
      <w:start w:val="1"/>
      <w:numFmt w:val="bullet"/>
      <w:lvlText w:val="o"/>
      <w:lvlJc w:val="left"/>
      <w:pPr>
        <w:tabs>
          <w:tab w:val="num" w:pos="5760"/>
        </w:tabs>
        <w:ind w:left="5760" w:hanging="360"/>
      </w:pPr>
      <w:rPr>
        <w:rFonts w:hint="default" w:ascii="Courier New" w:hAnsi="Courier New" w:cs="Courier New"/>
      </w:rPr>
    </w:lvl>
    <w:lvl w:ilvl="8" w:tplc="45B832F2" w:tentative="1">
      <w:start w:val="1"/>
      <w:numFmt w:val="bullet"/>
      <w:lvlText w:val=""/>
      <w:lvlJc w:val="left"/>
      <w:pPr>
        <w:tabs>
          <w:tab w:val="num" w:pos="6480"/>
        </w:tabs>
        <w:ind w:left="6480" w:hanging="360"/>
      </w:pPr>
      <w:rPr>
        <w:rFonts w:hint="default" w:ascii="Wingdings" w:hAnsi="Wingdings"/>
      </w:rPr>
    </w:lvl>
  </w:abstractNum>
  <w:abstractNum w:abstractNumId="7" w15:restartNumberingAfterBreak="0">
    <w:nsid w:val="6C8E594D"/>
    <w:multiLevelType w:val="hybridMultilevel"/>
    <w:tmpl w:val="4FF2909A"/>
    <w:lvl w:ilvl="0" w:tplc="81E812A6">
      <w:start w:val="1"/>
      <w:numFmt w:val="bullet"/>
      <w:lvlText w:val=""/>
      <w:lvlJc w:val="left"/>
      <w:pPr>
        <w:tabs>
          <w:tab w:val="num" w:pos="916"/>
        </w:tabs>
        <w:ind w:left="916" w:hanging="360"/>
      </w:pPr>
      <w:rPr>
        <w:rFonts w:hint="default" w:ascii="Symbol" w:hAnsi="Symbol"/>
        <w:color w:val="000066"/>
        <w:sz w:val="12"/>
        <w:szCs w:val="12"/>
      </w:rPr>
    </w:lvl>
    <w:lvl w:ilvl="1" w:tplc="04090003" w:tentative="1">
      <w:start w:val="1"/>
      <w:numFmt w:val="bullet"/>
      <w:lvlText w:val="o"/>
      <w:lvlJc w:val="left"/>
      <w:pPr>
        <w:tabs>
          <w:tab w:val="num" w:pos="1636"/>
        </w:tabs>
        <w:ind w:left="1636" w:hanging="360"/>
      </w:pPr>
      <w:rPr>
        <w:rFonts w:hint="default" w:ascii="Courier New" w:hAnsi="Courier New" w:cs="Courier New"/>
      </w:rPr>
    </w:lvl>
    <w:lvl w:ilvl="2" w:tplc="04090005" w:tentative="1">
      <w:start w:val="1"/>
      <w:numFmt w:val="bullet"/>
      <w:lvlText w:val=""/>
      <w:lvlJc w:val="left"/>
      <w:pPr>
        <w:tabs>
          <w:tab w:val="num" w:pos="2356"/>
        </w:tabs>
        <w:ind w:left="2356" w:hanging="360"/>
      </w:pPr>
      <w:rPr>
        <w:rFonts w:hint="default" w:ascii="Wingdings" w:hAnsi="Wingdings"/>
      </w:rPr>
    </w:lvl>
    <w:lvl w:ilvl="3" w:tplc="04090001" w:tentative="1">
      <w:start w:val="1"/>
      <w:numFmt w:val="bullet"/>
      <w:lvlText w:val=""/>
      <w:lvlJc w:val="left"/>
      <w:pPr>
        <w:tabs>
          <w:tab w:val="num" w:pos="3076"/>
        </w:tabs>
        <w:ind w:left="3076" w:hanging="360"/>
      </w:pPr>
      <w:rPr>
        <w:rFonts w:hint="default" w:ascii="Symbol" w:hAnsi="Symbol"/>
      </w:rPr>
    </w:lvl>
    <w:lvl w:ilvl="4" w:tplc="04090003" w:tentative="1">
      <w:start w:val="1"/>
      <w:numFmt w:val="bullet"/>
      <w:lvlText w:val="o"/>
      <w:lvlJc w:val="left"/>
      <w:pPr>
        <w:tabs>
          <w:tab w:val="num" w:pos="3796"/>
        </w:tabs>
        <w:ind w:left="3796" w:hanging="360"/>
      </w:pPr>
      <w:rPr>
        <w:rFonts w:hint="default" w:ascii="Courier New" w:hAnsi="Courier New" w:cs="Courier New"/>
      </w:rPr>
    </w:lvl>
    <w:lvl w:ilvl="5" w:tplc="04090005" w:tentative="1">
      <w:start w:val="1"/>
      <w:numFmt w:val="bullet"/>
      <w:lvlText w:val=""/>
      <w:lvlJc w:val="left"/>
      <w:pPr>
        <w:tabs>
          <w:tab w:val="num" w:pos="4516"/>
        </w:tabs>
        <w:ind w:left="4516" w:hanging="360"/>
      </w:pPr>
      <w:rPr>
        <w:rFonts w:hint="default" w:ascii="Wingdings" w:hAnsi="Wingdings"/>
      </w:rPr>
    </w:lvl>
    <w:lvl w:ilvl="6" w:tplc="04090001" w:tentative="1">
      <w:start w:val="1"/>
      <w:numFmt w:val="bullet"/>
      <w:lvlText w:val=""/>
      <w:lvlJc w:val="left"/>
      <w:pPr>
        <w:tabs>
          <w:tab w:val="num" w:pos="5236"/>
        </w:tabs>
        <w:ind w:left="5236" w:hanging="360"/>
      </w:pPr>
      <w:rPr>
        <w:rFonts w:hint="default" w:ascii="Symbol" w:hAnsi="Symbol"/>
      </w:rPr>
    </w:lvl>
    <w:lvl w:ilvl="7" w:tplc="04090003" w:tentative="1">
      <w:start w:val="1"/>
      <w:numFmt w:val="bullet"/>
      <w:lvlText w:val="o"/>
      <w:lvlJc w:val="left"/>
      <w:pPr>
        <w:tabs>
          <w:tab w:val="num" w:pos="5956"/>
        </w:tabs>
        <w:ind w:left="5956" w:hanging="360"/>
      </w:pPr>
      <w:rPr>
        <w:rFonts w:hint="default" w:ascii="Courier New" w:hAnsi="Courier New" w:cs="Courier New"/>
      </w:rPr>
    </w:lvl>
    <w:lvl w:ilvl="8" w:tplc="04090005" w:tentative="1">
      <w:start w:val="1"/>
      <w:numFmt w:val="bullet"/>
      <w:lvlText w:val=""/>
      <w:lvlJc w:val="left"/>
      <w:pPr>
        <w:tabs>
          <w:tab w:val="num" w:pos="6676"/>
        </w:tabs>
        <w:ind w:left="6676" w:hanging="360"/>
      </w:pPr>
      <w:rPr>
        <w:rFonts w:hint="default" w:ascii="Wingdings" w:hAnsi="Wingdings"/>
      </w:rPr>
    </w:lvl>
  </w:abstractNum>
  <w:abstractNum w:abstractNumId="8" w15:restartNumberingAfterBreak="0">
    <w:nsid w:val="73054A62"/>
    <w:multiLevelType w:val="hybridMultilevel"/>
    <w:tmpl w:val="ABB00A48"/>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9" w15:restartNumberingAfterBreak="0">
    <w:nsid w:val="7D8828E0"/>
    <w:multiLevelType w:val="hybridMultilevel"/>
    <w:tmpl w:val="B68CC4E6"/>
    <w:lvl w:ilvl="0" w:tplc="81E812A6">
      <w:start w:val="1"/>
      <w:numFmt w:val="bullet"/>
      <w:lvlText w:val=""/>
      <w:lvlJc w:val="left"/>
      <w:pPr>
        <w:tabs>
          <w:tab w:val="num" w:pos="720"/>
        </w:tabs>
        <w:ind w:left="720" w:hanging="360"/>
      </w:pPr>
      <w:rPr>
        <w:rFonts w:hint="default" w:ascii="Symbol" w:hAnsi="Symbol"/>
        <w:color w:val="000066"/>
        <w:sz w:val="12"/>
        <w:szCs w:val="12"/>
      </w:rPr>
    </w:lvl>
    <w:lvl w:ilvl="1" w:tplc="106423AC">
      <w:start w:val="1"/>
      <w:numFmt w:val="bullet"/>
      <w:lvlText w:val="o"/>
      <w:lvlJc w:val="left"/>
      <w:pPr>
        <w:tabs>
          <w:tab w:val="num" w:pos="1440"/>
        </w:tabs>
        <w:ind w:left="1440" w:hanging="360"/>
      </w:pPr>
      <w:rPr>
        <w:rFonts w:hint="default" w:ascii="Courier New" w:hAnsi="Courier New" w:cs="Courier New"/>
      </w:rPr>
    </w:lvl>
    <w:lvl w:ilvl="2" w:tplc="DDC0CF42" w:tentative="1">
      <w:start w:val="1"/>
      <w:numFmt w:val="bullet"/>
      <w:lvlText w:val=""/>
      <w:lvlJc w:val="left"/>
      <w:pPr>
        <w:tabs>
          <w:tab w:val="num" w:pos="2160"/>
        </w:tabs>
        <w:ind w:left="2160" w:hanging="360"/>
      </w:pPr>
      <w:rPr>
        <w:rFonts w:hint="default" w:ascii="Wingdings" w:hAnsi="Wingdings"/>
      </w:rPr>
    </w:lvl>
    <w:lvl w:ilvl="3" w:tplc="A76A04A8" w:tentative="1">
      <w:start w:val="1"/>
      <w:numFmt w:val="bullet"/>
      <w:lvlText w:val=""/>
      <w:lvlJc w:val="left"/>
      <w:pPr>
        <w:tabs>
          <w:tab w:val="num" w:pos="2880"/>
        </w:tabs>
        <w:ind w:left="2880" w:hanging="360"/>
      </w:pPr>
      <w:rPr>
        <w:rFonts w:hint="default" w:ascii="Symbol" w:hAnsi="Symbol"/>
      </w:rPr>
    </w:lvl>
    <w:lvl w:ilvl="4" w:tplc="2138B8C0" w:tentative="1">
      <w:start w:val="1"/>
      <w:numFmt w:val="bullet"/>
      <w:lvlText w:val="o"/>
      <w:lvlJc w:val="left"/>
      <w:pPr>
        <w:tabs>
          <w:tab w:val="num" w:pos="3600"/>
        </w:tabs>
        <w:ind w:left="3600" w:hanging="360"/>
      </w:pPr>
      <w:rPr>
        <w:rFonts w:hint="default" w:ascii="Courier New" w:hAnsi="Courier New" w:cs="Courier New"/>
      </w:rPr>
    </w:lvl>
    <w:lvl w:ilvl="5" w:tplc="46EC5400" w:tentative="1">
      <w:start w:val="1"/>
      <w:numFmt w:val="bullet"/>
      <w:lvlText w:val=""/>
      <w:lvlJc w:val="left"/>
      <w:pPr>
        <w:tabs>
          <w:tab w:val="num" w:pos="4320"/>
        </w:tabs>
        <w:ind w:left="4320" w:hanging="360"/>
      </w:pPr>
      <w:rPr>
        <w:rFonts w:hint="default" w:ascii="Wingdings" w:hAnsi="Wingdings"/>
      </w:rPr>
    </w:lvl>
    <w:lvl w:ilvl="6" w:tplc="1680AEAA" w:tentative="1">
      <w:start w:val="1"/>
      <w:numFmt w:val="bullet"/>
      <w:lvlText w:val=""/>
      <w:lvlJc w:val="left"/>
      <w:pPr>
        <w:tabs>
          <w:tab w:val="num" w:pos="5040"/>
        </w:tabs>
        <w:ind w:left="5040" w:hanging="360"/>
      </w:pPr>
      <w:rPr>
        <w:rFonts w:hint="default" w:ascii="Symbol" w:hAnsi="Symbol"/>
      </w:rPr>
    </w:lvl>
    <w:lvl w:ilvl="7" w:tplc="2D38041C" w:tentative="1">
      <w:start w:val="1"/>
      <w:numFmt w:val="bullet"/>
      <w:lvlText w:val="o"/>
      <w:lvlJc w:val="left"/>
      <w:pPr>
        <w:tabs>
          <w:tab w:val="num" w:pos="5760"/>
        </w:tabs>
        <w:ind w:left="5760" w:hanging="360"/>
      </w:pPr>
      <w:rPr>
        <w:rFonts w:hint="default" w:ascii="Courier New" w:hAnsi="Courier New" w:cs="Courier New"/>
      </w:rPr>
    </w:lvl>
    <w:lvl w:ilvl="8" w:tplc="E59C1C86" w:tentative="1">
      <w:start w:val="1"/>
      <w:numFmt w:val="bullet"/>
      <w:lvlText w:val=""/>
      <w:lvlJc w:val="left"/>
      <w:pPr>
        <w:tabs>
          <w:tab w:val="num" w:pos="6480"/>
        </w:tabs>
        <w:ind w:left="6480" w:hanging="360"/>
      </w:pPr>
      <w:rPr>
        <w:rFonts w:hint="default" w:ascii="Wingdings" w:hAnsi="Wingdings"/>
      </w:rPr>
    </w:lvl>
  </w:abstractNum>
  <w:num w:numId="1">
    <w:abstractNumId w:val="2"/>
  </w:num>
  <w:num w:numId="2">
    <w:abstractNumId w:val="1"/>
  </w:num>
  <w:num w:numId="3">
    <w:abstractNumId w:val="4"/>
  </w:num>
  <w:num w:numId="4">
    <w:abstractNumId w:val="9"/>
  </w:num>
  <w:num w:numId="5">
    <w:abstractNumId w:val="6"/>
  </w:num>
  <w:num w:numId="6">
    <w:abstractNumId w:val="8"/>
  </w:num>
  <w:num w:numId="7">
    <w:abstractNumId w:val="7"/>
  </w:num>
  <w:num w:numId="8">
    <w:abstractNumId w:val="5"/>
  </w:num>
  <w:num w:numId="9">
    <w:abstractNumId w:val="3"/>
  </w:num>
  <w:num w:numId="10">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677"/>
    <w:rsid w:val="00024507"/>
    <w:rsid w:val="0002720B"/>
    <w:rsid w:val="00042E65"/>
    <w:rsid w:val="0004663E"/>
    <w:rsid w:val="00046CB7"/>
    <w:rsid w:val="0005775D"/>
    <w:rsid w:val="00061A9C"/>
    <w:rsid w:val="00072942"/>
    <w:rsid w:val="00077633"/>
    <w:rsid w:val="0008184A"/>
    <w:rsid w:val="0008593E"/>
    <w:rsid w:val="000859E2"/>
    <w:rsid w:val="00093F42"/>
    <w:rsid w:val="00097264"/>
    <w:rsid w:val="000A1D5D"/>
    <w:rsid w:val="000A1EBE"/>
    <w:rsid w:val="000A471C"/>
    <w:rsid w:val="000D14EA"/>
    <w:rsid w:val="000D1F9B"/>
    <w:rsid w:val="000D2E86"/>
    <w:rsid w:val="000F3182"/>
    <w:rsid w:val="000F5A12"/>
    <w:rsid w:val="000F7A7A"/>
    <w:rsid w:val="001447C7"/>
    <w:rsid w:val="0014706C"/>
    <w:rsid w:val="00154C14"/>
    <w:rsid w:val="001734F6"/>
    <w:rsid w:val="00186B24"/>
    <w:rsid w:val="0018789F"/>
    <w:rsid w:val="00191E83"/>
    <w:rsid w:val="0019784A"/>
    <w:rsid w:val="001B0642"/>
    <w:rsid w:val="001B3319"/>
    <w:rsid w:val="001C1F74"/>
    <w:rsid w:val="001D540B"/>
    <w:rsid w:val="001F58AC"/>
    <w:rsid w:val="001F78A5"/>
    <w:rsid w:val="001F7BB0"/>
    <w:rsid w:val="00203B84"/>
    <w:rsid w:val="00206880"/>
    <w:rsid w:val="002069D3"/>
    <w:rsid w:val="002076AE"/>
    <w:rsid w:val="002157CD"/>
    <w:rsid w:val="002232ED"/>
    <w:rsid w:val="00224DBF"/>
    <w:rsid w:val="00244881"/>
    <w:rsid w:val="0026014B"/>
    <w:rsid w:val="002915E3"/>
    <w:rsid w:val="00294FDC"/>
    <w:rsid w:val="002B0BCF"/>
    <w:rsid w:val="002C307B"/>
    <w:rsid w:val="002C62EC"/>
    <w:rsid w:val="002D328E"/>
    <w:rsid w:val="002E2753"/>
    <w:rsid w:val="002E6BBF"/>
    <w:rsid w:val="002F21A9"/>
    <w:rsid w:val="002F36AD"/>
    <w:rsid w:val="00302291"/>
    <w:rsid w:val="0030765E"/>
    <w:rsid w:val="00313E71"/>
    <w:rsid w:val="00314E60"/>
    <w:rsid w:val="0032736B"/>
    <w:rsid w:val="00331B5D"/>
    <w:rsid w:val="003431C9"/>
    <w:rsid w:val="00360226"/>
    <w:rsid w:val="0036539B"/>
    <w:rsid w:val="00372A37"/>
    <w:rsid w:val="0037432B"/>
    <w:rsid w:val="00386A41"/>
    <w:rsid w:val="00393D41"/>
    <w:rsid w:val="003A0535"/>
    <w:rsid w:val="003B0AF1"/>
    <w:rsid w:val="003C1CF0"/>
    <w:rsid w:val="003C31FD"/>
    <w:rsid w:val="003C49B5"/>
    <w:rsid w:val="003C6238"/>
    <w:rsid w:val="003D3303"/>
    <w:rsid w:val="003F12EA"/>
    <w:rsid w:val="003F330B"/>
    <w:rsid w:val="00406FE0"/>
    <w:rsid w:val="004130ED"/>
    <w:rsid w:val="004163FB"/>
    <w:rsid w:val="0041651A"/>
    <w:rsid w:val="00420C8D"/>
    <w:rsid w:val="00443EDF"/>
    <w:rsid w:val="004600A6"/>
    <w:rsid w:val="004713D5"/>
    <w:rsid w:val="00492200"/>
    <w:rsid w:val="004A35C6"/>
    <w:rsid w:val="004C068D"/>
    <w:rsid w:val="004D23EE"/>
    <w:rsid w:val="004E03C6"/>
    <w:rsid w:val="004E6B33"/>
    <w:rsid w:val="004F413F"/>
    <w:rsid w:val="00506314"/>
    <w:rsid w:val="00512530"/>
    <w:rsid w:val="005161F2"/>
    <w:rsid w:val="00516C99"/>
    <w:rsid w:val="00542BB0"/>
    <w:rsid w:val="00546A6D"/>
    <w:rsid w:val="00547D45"/>
    <w:rsid w:val="00550177"/>
    <w:rsid w:val="005541F1"/>
    <w:rsid w:val="005546CE"/>
    <w:rsid w:val="0056436A"/>
    <w:rsid w:val="00564C33"/>
    <w:rsid w:val="00565C38"/>
    <w:rsid w:val="005673D0"/>
    <w:rsid w:val="005831A9"/>
    <w:rsid w:val="005856D3"/>
    <w:rsid w:val="00590D39"/>
    <w:rsid w:val="00592573"/>
    <w:rsid w:val="005B460E"/>
    <w:rsid w:val="005C3522"/>
    <w:rsid w:val="005D1C0C"/>
    <w:rsid w:val="005D2239"/>
    <w:rsid w:val="005D3E2D"/>
    <w:rsid w:val="005E450A"/>
    <w:rsid w:val="005E50C2"/>
    <w:rsid w:val="005F79A7"/>
    <w:rsid w:val="0060421D"/>
    <w:rsid w:val="006131C7"/>
    <w:rsid w:val="00622BBF"/>
    <w:rsid w:val="00623383"/>
    <w:rsid w:val="00627668"/>
    <w:rsid w:val="00633411"/>
    <w:rsid w:val="00636844"/>
    <w:rsid w:val="00660CE9"/>
    <w:rsid w:val="00660F5F"/>
    <w:rsid w:val="00662419"/>
    <w:rsid w:val="00666BED"/>
    <w:rsid w:val="006854C4"/>
    <w:rsid w:val="006926E0"/>
    <w:rsid w:val="00695B5E"/>
    <w:rsid w:val="00696E6D"/>
    <w:rsid w:val="006A7B36"/>
    <w:rsid w:val="006B274D"/>
    <w:rsid w:val="006B29CB"/>
    <w:rsid w:val="006B71C8"/>
    <w:rsid w:val="006B75CE"/>
    <w:rsid w:val="006C2DD3"/>
    <w:rsid w:val="006C32FE"/>
    <w:rsid w:val="006D2EF8"/>
    <w:rsid w:val="006D2F08"/>
    <w:rsid w:val="006E3974"/>
    <w:rsid w:val="006E7FCB"/>
    <w:rsid w:val="00707390"/>
    <w:rsid w:val="00707D4B"/>
    <w:rsid w:val="00736707"/>
    <w:rsid w:val="00740668"/>
    <w:rsid w:val="00744739"/>
    <w:rsid w:val="00760747"/>
    <w:rsid w:val="0076562A"/>
    <w:rsid w:val="007657E7"/>
    <w:rsid w:val="007712CB"/>
    <w:rsid w:val="007B33F9"/>
    <w:rsid w:val="007B7EF3"/>
    <w:rsid w:val="007D1C0A"/>
    <w:rsid w:val="007D237C"/>
    <w:rsid w:val="007E045D"/>
    <w:rsid w:val="007E32A1"/>
    <w:rsid w:val="007E5660"/>
    <w:rsid w:val="00805ACA"/>
    <w:rsid w:val="00813741"/>
    <w:rsid w:val="008256A1"/>
    <w:rsid w:val="0082597F"/>
    <w:rsid w:val="00826C94"/>
    <w:rsid w:val="00853B74"/>
    <w:rsid w:val="00855E2C"/>
    <w:rsid w:val="008669D8"/>
    <w:rsid w:val="0087175B"/>
    <w:rsid w:val="00871FD7"/>
    <w:rsid w:val="00872528"/>
    <w:rsid w:val="008748AC"/>
    <w:rsid w:val="00876692"/>
    <w:rsid w:val="00882A29"/>
    <w:rsid w:val="00883B94"/>
    <w:rsid w:val="0088665A"/>
    <w:rsid w:val="00891ACD"/>
    <w:rsid w:val="008A4555"/>
    <w:rsid w:val="008B0E97"/>
    <w:rsid w:val="008D0B6A"/>
    <w:rsid w:val="008D7C55"/>
    <w:rsid w:val="008E2404"/>
    <w:rsid w:val="008F035F"/>
    <w:rsid w:val="00900351"/>
    <w:rsid w:val="00905DF9"/>
    <w:rsid w:val="00912747"/>
    <w:rsid w:val="00915D7E"/>
    <w:rsid w:val="00922484"/>
    <w:rsid w:val="0092439A"/>
    <w:rsid w:val="009243A1"/>
    <w:rsid w:val="009353D3"/>
    <w:rsid w:val="00952C2D"/>
    <w:rsid w:val="009614D2"/>
    <w:rsid w:val="00961659"/>
    <w:rsid w:val="00967139"/>
    <w:rsid w:val="00971373"/>
    <w:rsid w:val="009753A6"/>
    <w:rsid w:val="00990A8A"/>
    <w:rsid w:val="009B4217"/>
    <w:rsid w:val="009C7526"/>
    <w:rsid w:val="009E1F77"/>
    <w:rsid w:val="009E2B0F"/>
    <w:rsid w:val="009F60A3"/>
    <w:rsid w:val="00A02E85"/>
    <w:rsid w:val="00A11BA8"/>
    <w:rsid w:val="00A2669C"/>
    <w:rsid w:val="00A2723F"/>
    <w:rsid w:val="00A33565"/>
    <w:rsid w:val="00A346DE"/>
    <w:rsid w:val="00A616A1"/>
    <w:rsid w:val="00A6171D"/>
    <w:rsid w:val="00A805BC"/>
    <w:rsid w:val="00A80B85"/>
    <w:rsid w:val="00AA4DA5"/>
    <w:rsid w:val="00AB4740"/>
    <w:rsid w:val="00AC665F"/>
    <w:rsid w:val="00AD1D0E"/>
    <w:rsid w:val="00AE0110"/>
    <w:rsid w:val="00AE6A79"/>
    <w:rsid w:val="00AF098D"/>
    <w:rsid w:val="00AF5211"/>
    <w:rsid w:val="00B13D41"/>
    <w:rsid w:val="00B35BDD"/>
    <w:rsid w:val="00B36BD3"/>
    <w:rsid w:val="00B4111F"/>
    <w:rsid w:val="00B42F59"/>
    <w:rsid w:val="00B47367"/>
    <w:rsid w:val="00B505FF"/>
    <w:rsid w:val="00B57448"/>
    <w:rsid w:val="00B65B61"/>
    <w:rsid w:val="00B666B2"/>
    <w:rsid w:val="00B66E8B"/>
    <w:rsid w:val="00B74EEC"/>
    <w:rsid w:val="00B75603"/>
    <w:rsid w:val="00B76E1E"/>
    <w:rsid w:val="00B83FEA"/>
    <w:rsid w:val="00B85FE0"/>
    <w:rsid w:val="00B87264"/>
    <w:rsid w:val="00B87310"/>
    <w:rsid w:val="00B90947"/>
    <w:rsid w:val="00B9124A"/>
    <w:rsid w:val="00B95057"/>
    <w:rsid w:val="00BA37A9"/>
    <w:rsid w:val="00BA4024"/>
    <w:rsid w:val="00BB6DF1"/>
    <w:rsid w:val="00BC2D0D"/>
    <w:rsid w:val="00BD12A6"/>
    <w:rsid w:val="00BD22C4"/>
    <w:rsid w:val="00BD287C"/>
    <w:rsid w:val="00BE0BC8"/>
    <w:rsid w:val="00BF59CF"/>
    <w:rsid w:val="00C07049"/>
    <w:rsid w:val="00C164ED"/>
    <w:rsid w:val="00C21554"/>
    <w:rsid w:val="00C22F15"/>
    <w:rsid w:val="00C35C99"/>
    <w:rsid w:val="00C45CFC"/>
    <w:rsid w:val="00C47F7D"/>
    <w:rsid w:val="00C51AA0"/>
    <w:rsid w:val="00C51BB4"/>
    <w:rsid w:val="00C71242"/>
    <w:rsid w:val="00C82610"/>
    <w:rsid w:val="00C95766"/>
    <w:rsid w:val="00CA7590"/>
    <w:rsid w:val="00CB0D9C"/>
    <w:rsid w:val="00CB1C7A"/>
    <w:rsid w:val="00CB3C70"/>
    <w:rsid w:val="00CB3DAF"/>
    <w:rsid w:val="00CB41D7"/>
    <w:rsid w:val="00CB5D1E"/>
    <w:rsid w:val="00CC3CB8"/>
    <w:rsid w:val="00CF699A"/>
    <w:rsid w:val="00CF6FFC"/>
    <w:rsid w:val="00D0619C"/>
    <w:rsid w:val="00D237E0"/>
    <w:rsid w:val="00D273A6"/>
    <w:rsid w:val="00D30117"/>
    <w:rsid w:val="00D30514"/>
    <w:rsid w:val="00D345F0"/>
    <w:rsid w:val="00D52906"/>
    <w:rsid w:val="00D55A00"/>
    <w:rsid w:val="00D60239"/>
    <w:rsid w:val="00D65677"/>
    <w:rsid w:val="00D66202"/>
    <w:rsid w:val="00D669C1"/>
    <w:rsid w:val="00D70352"/>
    <w:rsid w:val="00D74E6B"/>
    <w:rsid w:val="00D77FBC"/>
    <w:rsid w:val="00D83523"/>
    <w:rsid w:val="00D92792"/>
    <w:rsid w:val="00D93F89"/>
    <w:rsid w:val="00DB05CA"/>
    <w:rsid w:val="00DC24FE"/>
    <w:rsid w:val="00DC533C"/>
    <w:rsid w:val="00DD09C1"/>
    <w:rsid w:val="00DD47F0"/>
    <w:rsid w:val="00DD4BC3"/>
    <w:rsid w:val="00DD5550"/>
    <w:rsid w:val="00DD6FA3"/>
    <w:rsid w:val="00DE09F4"/>
    <w:rsid w:val="00DE0C84"/>
    <w:rsid w:val="00DE482E"/>
    <w:rsid w:val="00DE765C"/>
    <w:rsid w:val="00E26C66"/>
    <w:rsid w:val="00E45951"/>
    <w:rsid w:val="00E53AAB"/>
    <w:rsid w:val="00E616AF"/>
    <w:rsid w:val="00E63EB5"/>
    <w:rsid w:val="00E6615D"/>
    <w:rsid w:val="00E71874"/>
    <w:rsid w:val="00E718EA"/>
    <w:rsid w:val="00E72ADD"/>
    <w:rsid w:val="00E73070"/>
    <w:rsid w:val="00E80AB7"/>
    <w:rsid w:val="00E82EE5"/>
    <w:rsid w:val="00E851F6"/>
    <w:rsid w:val="00E93390"/>
    <w:rsid w:val="00EA4CB4"/>
    <w:rsid w:val="00EA6927"/>
    <w:rsid w:val="00EA7110"/>
    <w:rsid w:val="00EC4DF2"/>
    <w:rsid w:val="00ED28D8"/>
    <w:rsid w:val="00ED3A3A"/>
    <w:rsid w:val="00ED5A6B"/>
    <w:rsid w:val="00EE1BEA"/>
    <w:rsid w:val="00EE4C5F"/>
    <w:rsid w:val="00EF34ED"/>
    <w:rsid w:val="00F04773"/>
    <w:rsid w:val="00F161DB"/>
    <w:rsid w:val="00F23A7A"/>
    <w:rsid w:val="00F30D97"/>
    <w:rsid w:val="00F33544"/>
    <w:rsid w:val="00F3445A"/>
    <w:rsid w:val="00F35CFA"/>
    <w:rsid w:val="00F45607"/>
    <w:rsid w:val="00F466E1"/>
    <w:rsid w:val="00F52029"/>
    <w:rsid w:val="00F521B8"/>
    <w:rsid w:val="00F53385"/>
    <w:rsid w:val="00F54241"/>
    <w:rsid w:val="00F6736A"/>
    <w:rsid w:val="00F82078"/>
    <w:rsid w:val="00FA44B6"/>
    <w:rsid w:val="00FC164E"/>
    <w:rsid w:val="00FE35BD"/>
    <w:rsid w:val="00FE75B3"/>
    <w:rsid w:val="00FF0581"/>
    <w:rsid w:val="00FF1F28"/>
    <w:rsid w:val="0B7D41E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98F4F3C"/>
  <w15:chartTrackingRefBased/>
  <w15:docId w15:val="{BE82F15E-5FFC-4FEA-9030-BA6A63E2FDE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semiHidden="1" w:unhideWhenUsed="1"/>
    <w:lsdException w:name="Grid Table 3"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1447C7"/>
    <w:rPr>
      <w:sz w:val="24"/>
      <w:szCs w:val="24"/>
      <w:lang w:eastAsia="en-US"/>
    </w:rPr>
  </w:style>
  <w:style w:type="paragraph" w:styleId="Heading1">
    <w:name w:val="heading 1"/>
    <w:basedOn w:val="Normal"/>
    <w:next w:val="Normal"/>
    <w:qFormat/>
    <w:rsid w:val="00A11BA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813741"/>
    <w:pPr>
      <w:keepNext/>
      <w:jc w:val="right"/>
      <w:outlineLvl w:val="1"/>
    </w:pPr>
    <w:rPr>
      <w:b/>
      <w:sz w:val="20"/>
      <w:szCs w:val="20"/>
    </w:rPr>
  </w:style>
  <w:style w:type="paragraph" w:styleId="Heading3">
    <w:name w:val="heading 3"/>
    <w:basedOn w:val="Normal"/>
    <w:next w:val="Normal"/>
    <w:qFormat/>
    <w:rsid w:val="00813741"/>
    <w:pPr>
      <w:keepNext/>
      <w:jc w:val="center"/>
      <w:outlineLvl w:val="2"/>
    </w:pPr>
    <w:rPr>
      <w:b/>
      <w:sz w:val="20"/>
      <w:szCs w:val="20"/>
    </w:rPr>
  </w:style>
  <w:style w:type="paragraph" w:styleId="Heading4">
    <w:name w:val="heading 4"/>
    <w:basedOn w:val="Normal"/>
    <w:next w:val="Normal"/>
    <w:qFormat/>
    <w:rsid w:val="00A11BA8"/>
    <w:pPr>
      <w:keepNext/>
      <w:ind w:left="72"/>
      <w:jc w:val="both"/>
      <w:outlineLvl w:val="3"/>
    </w:pPr>
    <w:rPr>
      <w:b/>
      <w:sz w:val="20"/>
      <w:szCs w:val="20"/>
    </w:rPr>
  </w:style>
  <w:style w:type="paragraph" w:styleId="Heading5">
    <w:name w:val="heading 5"/>
    <w:basedOn w:val="Normal"/>
    <w:next w:val="Normal"/>
    <w:qFormat/>
    <w:rsid w:val="00813741"/>
    <w:pPr>
      <w:keepNext/>
      <w:jc w:val="both"/>
      <w:outlineLvl w:val="4"/>
    </w:pPr>
    <w:rPr>
      <w:b/>
      <w:i/>
      <w:iCs/>
      <w:sz w:val="20"/>
      <w:szCs w:val="20"/>
    </w:rPr>
  </w:style>
  <w:style w:type="paragraph" w:styleId="Heading8">
    <w:name w:val="heading 8"/>
    <w:basedOn w:val="Normal"/>
    <w:next w:val="Normal"/>
    <w:qFormat/>
    <w:rsid w:val="000F7A7A"/>
    <w:pPr>
      <w:keepNext/>
      <w:outlineLvl w:val="7"/>
    </w:pPr>
    <w:rPr>
      <w:bCs/>
      <w:i/>
      <w:iCs/>
      <w:sz w:val="20"/>
      <w:szCs w:val="20"/>
    </w:rPr>
  </w:style>
  <w:style w:type="character" w:styleId="DefaultParagraphFont" w:default="1">
    <w:name w:val="Default Paragraph Font"/>
    <w:semiHidden/>
  </w:style>
  <w:style w:type="table" w:styleId="TableNormal" w:default="1">
    <w:name w:val="Normal Table"/>
    <w:semiHidden/>
    <w:tblPr>
      <w:tblInd w:w="0" w:type="dxa"/>
      <w:tblCellMar>
        <w:top w:w="0" w:type="dxa"/>
        <w:left w:w="108" w:type="dxa"/>
        <w:bottom w:w="0" w:type="dxa"/>
        <w:right w:w="108" w:type="dxa"/>
      </w:tblCellMar>
    </w:tblPr>
  </w:style>
  <w:style w:type="numbering" w:styleId="NoList" w:default="1">
    <w:name w:val="No List"/>
    <w:semiHidden/>
  </w:style>
  <w:style w:type="table" w:styleId="TableGrid">
    <w:name w:val="Table Grid"/>
    <w:basedOn w:val="TableNormal"/>
    <w:rsid w:val="0081374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ame" w:customStyle="1">
    <w:name w:val="Name"/>
    <w:basedOn w:val="Normal"/>
    <w:next w:val="Normal"/>
    <w:rsid w:val="00813741"/>
    <w:pPr>
      <w:spacing w:after="440" w:line="240" w:lineRule="atLeast"/>
      <w:jc w:val="center"/>
    </w:pPr>
    <w:rPr>
      <w:rFonts w:ascii="Garamond" w:hAnsi="Garamond"/>
      <w:caps/>
      <w:spacing w:val="80"/>
      <w:sz w:val="44"/>
      <w:szCs w:val="20"/>
    </w:rPr>
  </w:style>
  <w:style w:type="paragraph" w:styleId="Achievement" w:customStyle="1">
    <w:name w:val="Achievement"/>
    <w:basedOn w:val="BodyText"/>
    <w:autoRedefine/>
    <w:rsid w:val="00D74E6B"/>
    <w:pPr>
      <w:numPr>
        <w:numId w:val="3"/>
      </w:numPr>
      <w:tabs>
        <w:tab w:val="clear" w:pos="720"/>
      </w:tabs>
      <w:spacing w:after="0"/>
      <w:ind w:left="252" w:hanging="180"/>
    </w:pPr>
    <w:rPr>
      <w:bCs/>
      <w:sz w:val="20"/>
      <w:szCs w:val="20"/>
    </w:rPr>
  </w:style>
  <w:style w:type="paragraph" w:styleId="BodyText">
    <w:name w:val="Body Text"/>
    <w:basedOn w:val="Normal"/>
    <w:rsid w:val="00CF6FFC"/>
    <w:pPr>
      <w:spacing w:after="120"/>
    </w:pPr>
  </w:style>
  <w:style w:type="paragraph" w:styleId="Address1" w:customStyle="1">
    <w:name w:val="Address 1"/>
    <w:basedOn w:val="Normal"/>
    <w:rsid w:val="00A11BA8"/>
    <w:pPr>
      <w:spacing w:line="160" w:lineRule="atLeast"/>
      <w:jc w:val="center"/>
    </w:pPr>
    <w:rPr>
      <w:rFonts w:ascii="Garamond" w:hAnsi="Garamond"/>
      <w:caps/>
      <w:spacing w:val="30"/>
      <w:sz w:val="15"/>
      <w:szCs w:val="20"/>
    </w:rPr>
  </w:style>
  <w:style w:type="character" w:styleId="Hyperlink">
    <w:name w:val="Hyperlink"/>
    <w:rsid w:val="00EA6927"/>
    <w:rPr>
      <w:color w:val="0000FF"/>
      <w:u w:val="single"/>
    </w:rPr>
  </w:style>
  <w:style w:type="character" w:styleId="FollowedHyperlink">
    <w:name w:val="FollowedHyperlink"/>
    <w:rsid w:val="00BD12A6"/>
    <w:rPr>
      <w:color w:val="800080"/>
      <w:u w:val="single"/>
    </w:rPr>
  </w:style>
  <w:style w:type="paragraph" w:styleId="ColorfulList-Accent1">
    <w:name w:val="Colorful List Accent 1"/>
    <w:basedOn w:val="Normal"/>
    <w:uiPriority w:val="34"/>
    <w:qFormat/>
    <w:rsid w:val="00E6615D"/>
    <w:pPr>
      <w:ind w:left="720"/>
    </w:pPr>
  </w:style>
  <w:style w:type="paragraph" w:styleId="ListParagraph">
    <w:name w:val="List Paragraph"/>
    <w:basedOn w:val="Normal"/>
    <w:uiPriority w:val="34"/>
    <w:qFormat/>
    <w:rsid w:val="004C068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252321">
      <w:bodyDiv w:val="1"/>
      <w:marLeft w:val="0"/>
      <w:marRight w:val="0"/>
      <w:marTop w:val="0"/>
      <w:marBottom w:val="0"/>
      <w:divBdr>
        <w:top w:val="none" w:sz="0" w:space="0" w:color="auto"/>
        <w:left w:val="none" w:sz="0" w:space="0" w:color="auto"/>
        <w:bottom w:val="none" w:sz="0" w:space="0" w:color="auto"/>
        <w:right w:val="none" w:sz="0" w:space="0" w:color="auto"/>
      </w:divBdr>
    </w:div>
    <w:div w:id="1452626941">
      <w:bodyDiv w:val="1"/>
      <w:marLeft w:val="0"/>
      <w:marRight w:val="0"/>
      <w:marTop w:val="0"/>
      <w:marBottom w:val="0"/>
      <w:divBdr>
        <w:top w:val="none" w:sz="0" w:space="0" w:color="auto"/>
        <w:left w:val="none" w:sz="0" w:space="0" w:color="auto"/>
        <w:bottom w:val="none" w:sz="0" w:space="0" w:color="auto"/>
        <w:right w:val="none" w:sz="0" w:space="0" w:color="auto"/>
      </w:divBdr>
    </w:div>
    <w:div w:id="1763646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home</dc:creator>
  <keywords/>
  <dc:description/>
  <lastModifiedBy>Jay Prakash</lastModifiedBy>
  <revision>12</revision>
  <lastPrinted>2019-04-29T21:56:00.0000000Z</lastPrinted>
  <dcterms:created xsi:type="dcterms:W3CDTF">2021-10-08T15:36:00.0000000Z</dcterms:created>
  <dcterms:modified xsi:type="dcterms:W3CDTF">2021-10-08T15:41:39.9557040Z</dcterms:modified>
  <category/>
</coreProperties>
</file>